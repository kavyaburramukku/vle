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r w:rsidRPr="006D4E27">
        <w:rPr>
          <w:b/>
          <w:color w:val="252525"/>
          <w:sz w:val="72"/>
          <w:szCs w:val="72"/>
        </w:rPr>
        <w:t>VIRTUAL LEARNING ENVIRONMENT</w:t>
      </w: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8C7FC1">
      <w:pPr>
        <w:pStyle w:val="NormalWeb"/>
        <w:shd w:val="clear" w:color="auto" w:fill="FFFFFF"/>
        <w:spacing w:before="120" w:beforeAutospacing="0" w:after="120" w:afterAutospacing="0" w:line="360" w:lineRule="auto"/>
        <w:jc w:val="center"/>
        <w:rPr>
          <w:b/>
          <w:color w:val="252525"/>
          <w:sz w:val="72"/>
          <w:szCs w:val="72"/>
        </w:rPr>
      </w:pPr>
    </w:p>
    <w:p w:rsid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p>
    <w:p w:rsid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sidRPr="006D4E27">
        <w:rPr>
          <w:b/>
          <w:color w:val="252525"/>
          <w:sz w:val="56"/>
          <w:szCs w:val="56"/>
        </w:rPr>
        <w:t>REQUIREMENTS GATHERING</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sidRPr="006D4E27">
        <w:rPr>
          <w:b/>
          <w:color w:val="252525"/>
          <w:sz w:val="56"/>
          <w:szCs w:val="56"/>
        </w:rPr>
        <w:t>AND</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proofErr w:type="gramStart"/>
      <w:r>
        <w:rPr>
          <w:b/>
          <w:color w:val="252525"/>
          <w:sz w:val="56"/>
          <w:szCs w:val="56"/>
        </w:rPr>
        <w:t xml:space="preserve">PROBLEM  </w:t>
      </w:r>
      <w:r w:rsidRPr="006D4E27">
        <w:rPr>
          <w:b/>
          <w:color w:val="252525"/>
          <w:sz w:val="56"/>
          <w:szCs w:val="56"/>
        </w:rPr>
        <w:t>DESCRIPTION</w:t>
      </w:r>
      <w:proofErr w:type="gramEnd"/>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sidRPr="006D4E27">
        <w:rPr>
          <w:b/>
          <w:color w:val="252525"/>
          <w:sz w:val="56"/>
          <w:szCs w:val="56"/>
        </w:rPr>
        <w:t>FOR</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56"/>
          <w:szCs w:val="56"/>
        </w:rPr>
      </w:pPr>
      <w:r>
        <w:rPr>
          <w:b/>
          <w:color w:val="252525"/>
          <w:sz w:val="56"/>
          <w:szCs w:val="56"/>
        </w:rPr>
        <w:t xml:space="preserve">VIRTUAL </w:t>
      </w:r>
      <w:r w:rsidRPr="006D4E27">
        <w:rPr>
          <w:b/>
          <w:color w:val="252525"/>
          <w:sz w:val="56"/>
          <w:szCs w:val="56"/>
        </w:rPr>
        <w:t>LEARNING</w:t>
      </w:r>
    </w:p>
    <w:p w:rsidR="006D4E27" w:rsidRPr="006D4E27" w:rsidRDefault="006D4E27" w:rsidP="006D4E27">
      <w:pPr>
        <w:pStyle w:val="NormalWeb"/>
        <w:shd w:val="clear" w:color="auto" w:fill="FFFFFF"/>
        <w:spacing w:before="120" w:beforeAutospacing="0" w:after="120" w:afterAutospacing="0" w:line="360" w:lineRule="auto"/>
        <w:jc w:val="center"/>
        <w:rPr>
          <w:b/>
          <w:color w:val="252525"/>
          <w:sz w:val="72"/>
          <w:szCs w:val="72"/>
        </w:rPr>
      </w:pPr>
      <w:r w:rsidRPr="006D4E27">
        <w:rPr>
          <w:b/>
          <w:color w:val="252525"/>
          <w:sz w:val="56"/>
          <w:szCs w:val="56"/>
        </w:rPr>
        <w:t>ENVIRONMENT</w:t>
      </w:r>
    </w:p>
    <w:p w:rsidR="006D4E27" w:rsidRDefault="006D4E27">
      <w:pPr>
        <w:rPr>
          <w:rFonts w:ascii="Times New Roman" w:eastAsia="Times New Roman" w:hAnsi="Times New Roman" w:cs="Times New Roman"/>
          <w:b/>
          <w:color w:val="252525"/>
          <w:sz w:val="32"/>
          <w:szCs w:val="32"/>
        </w:rPr>
      </w:pPr>
      <w:r>
        <w:rPr>
          <w:b/>
          <w:color w:val="252525"/>
          <w:sz w:val="32"/>
          <w:szCs w:val="32"/>
        </w:rPr>
        <w:br w:type="page"/>
      </w:r>
    </w:p>
    <w:p w:rsidR="006D4E27" w:rsidRDefault="006D4E27" w:rsidP="008C7FC1">
      <w:pPr>
        <w:pStyle w:val="NormalWeb"/>
        <w:shd w:val="clear" w:color="auto" w:fill="FFFFFF"/>
        <w:spacing w:before="120" w:beforeAutospacing="0" w:after="120" w:afterAutospacing="0" w:line="360" w:lineRule="auto"/>
        <w:jc w:val="center"/>
        <w:rPr>
          <w:b/>
          <w:color w:val="252525"/>
          <w:sz w:val="32"/>
          <w:szCs w:val="32"/>
        </w:rPr>
      </w:pPr>
    </w:p>
    <w:p w:rsidR="006D4E27" w:rsidRDefault="006D4E27" w:rsidP="006D4E27">
      <w:pPr>
        <w:rPr>
          <w:rFonts w:ascii="Times New Roman" w:eastAsia="Times New Roman" w:hAnsi="Times New Roman" w:cs="Times New Roman"/>
          <w:b/>
          <w:color w:val="252525"/>
          <w:sz w:val="32"/>
          <w:szCs w:val="32"/>
        </w:rPr>
      </w:pPr>
      <w:r>
        <w:rPr>
          <w:b/>
          <w:color w:val="252525"/>
          <w:sz w:val="32"/>
          <w:szCs w:val="32"/>
        </w:rPr>
        <w:br w:type="page"/>
      </w:r>
    </w:p>
    <w:p w:rsidR="00FD32A2" w:rsidRDefault="00FD32A2" w:rsidP="008C7FC1">
      <w:pPr>
        <w:pStyle w:val="NormalWeb"/>
        <w:shd w:val="clear" w:color="auto" w:fill="FFFFFF"/>
        <w:spacing w:before="120" w:beforeAutospacing="0" w:after="120" w:afterAutospacing="0" w:line="360" w:lineRule="auto"/>
        <w:jc w:val="center"/>
        <w:rPr>
          <w:b/>
          <w:color w:val="252525"/>
          <w:sz w:val="56"/>
          <w:szCs w:val="56"/>
        </w:rPr>
      </w:pPr>
    </w:p>
    <w:p w:rsidR="00FD32A2" w:rsidRDefault="00FD32A2" w:rsidP="008C7FC1">
      <w:pPr>
        <w:pStyle w:val="NormalWeb"/>
        <w:shd w:val="clear" w:color="auto" w:fill="FFFFFF"/>
        <w:spacing w:before="120" w:beforeAutospacing="0" w:after="120" w:afterAutospacing="0" w:line="360" w:lineRule="auto"/>
        <w:jc w:val="center"/>
        <w:rPr>
          <w:b/>
          <w:color w:val="252525"/>
          <w:sz w:val="56"/>
          <w:szCs w:val="56"/>
        </w:rPr>
      </w:pPr>
    </w:p>
    <w:p w:rsidR="00FD32A2" w:rsidRDefault="00FD32A2" w:rsidP="008C7FC1">
      <w:pPr>
        <w:pStyle w:val="NormalWeb"/>
        <w:shd w:val="clear" w:color="auto" w:fill="FFFFFF"/>
        <w:spacing w:before="120" w:beforeAutospacing="0" w:after="120" w:afterAutospacing="0" w:line="360" w:lineRule="auto"/>
        <w:jc w:val="center"/>
        <w:rPr>
          <w:b/>
          <w:color w:val="252525"/>
          <w:sz w:val="56"/>
          <w:szCs w:val="56"/>
        </w:rPr>
      </w:pPr>
    </w:p>
    <w:p w:rsidR="008C7FC1" w:rsidRPr="00FD32A2" w:rsidRDefault="008002D8" w:rsidP="008C7FC1">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t xml:space="preserve">Software Requirement Specification </w:t>
      </w:r>
      <w:proofErr w:type="gramStart"/>
      <w:r w:rsidRPr="00FD32A2">
        <w:rPr>
          <w:b/>
          <w:color w:val="252525"/>
          <w:sz w:val="56"/>
          <w:szCs w:val="56"/>
        </w:rPr>
        <w:t>For</w:t>
      </w:r>
      <w:proofErr w:type="gramEnd"/>
      <w:r w:rsidRPr="00FD32A2">
        <w:rPr>
          <w:b/>
          <w:color w:val="252525"/>
          <w:sz w:val="56"/>
          <w:szCs w:val="56"/>
        </w:rPr>
        <w:t xml:space="preserve"> Virtual Learning Environment (VLE)</w:t>
      </w: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FD32A2">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lastRenderedPageBreak/>
        <w:t xml:space="preserve">INTRODUCTION </w:t>
      </w:r>
    </w:p>
    <w:p w:rsidR="00FD32A2" w:rsidRDefault="00FD32A2" w:rsidP="00FD32A2">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t xml:space="preserve">FOR </w:t>
      </w:r>
    </w:p>
    <w:p w:rsidR="00FD32A2" w:rsidRPr="00FD32A2" w:rsidRDefault="00FD32A2" w:rsidP="00FD32A2">
      <w:pPr>
        <w:pStyle w:val="NormalWeb"/>
        <w:shd w:val="clear" w:color="auto" w:fill="FFFFFF"/>
        <w:spacing w:before="120" w:beforeAutospacing="0" w:after="120" w:afterAutospacing="0" w:line="360" w:lineRule="auto"/>
        <w:jc w:val="center"/>
        <w:rPr>
          <w:b/>
          <w:color w:val="252525"/>
          <w:sz w:val="56"/>
          <w:szCs w:val="56"/>
        </w:rPr>
      </w:pPr>
      <w:r w:rsidRPr="00FD32A2">
        <w:rPr>
          <w:b/>
          <w:color w:val="252525"/>
          <w:sz w:val="56"/>
          <w:szCs w:val="56"/>
        </w:rPr>
        <w:t>VIRTUAL LEARNING ENVIRONMENT</w:t>
      </w: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FD32A2">
      <w:pPr>
        <w:pStyle w:val="NormalWeb"/>
        <w:numPr>
          <w:ilvl w:val="0"/>
          <w:numId w:val="31"/>
        </w:numPr>
        <w:shd w:val="clear" w:color="auto" w:fill="FFFFFF"/>
        <w:spacing w:before="120" w:beforeAutospacing="0" w:after="120" w:afterAutospacing="0" w:line="360" w:lineRule="auto"/>
        <w:rPr>
          <w:b/>
          <w:color w:val="252525"/>
        </w:rPr>
      </w:pPr>
      <w:r>
        <w:rPr>
          <w:b/>
          <w:color w:val="252525"/>
        </w:rPr>
        <w:t>Introduction</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Purpose</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Scope</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Definitions, acronyms and </w:t>
      </w:r>
      <w:proofErr w:type="spellStart"/>
      <w:r>
        <w:rPr>
          <w:b/>
          <w:color w:val="252525"/>
        </w:rPr>
        <w:t>abbrevations</w:t>
      </w:r>
      <w:proofErr w:type="spellEnd"/>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References</w:t>
      </w:r>
    </w:p>
    <w:p w:rsidR="00FD32A2" w:rsidRDefault="00FD32A2" w:rsidP="00FD32A2">
      <w:pPr>
        <w:pStyle w:val="NormalWeb"/>
        <w:numPr>
          <w:ilvl w:val="1"/>
          <w:numId w:val="31"/>
        </w:numPr>
        <w:shd w:val="clear" w:color="auto" w:fill="FFFFFF"/>
        <w:spacing w:before="120" w:beforeAutospacing="0" w:after="120" w:afterAutospacing="0" w:line="360" w:lineRule="auto"/>
        <w:rPr>
          <w:b/>
          <w:color w:val="252525"/>
        </w:rPr>
      </w:pPr>
      <w:r>
        <w:rPr>
          <w:b/>
          <w:color w:val="252525"/>
        </w:rPr>
        <w:t xml:space="preserve"> Document overview</w:t>
      </w: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FD32A2" w:rsidRDefault="00FD32A2" w:rsidP="008C7FC1">
      <w:pPr>
        <w:pStyle w:val="NormalWeb"/>
        <w:shd w:val="clear" w:color="auto" w:fill="FFFFFF"/>
        <w:spacing w:before="120" w:beforeAutospacing="0" w:after="120" w:afterAutospacing="0" w:line="360" w:lineRule="auto"/>
        <w:rPr>
          <w:b/>
          <w:color w:val="252525"/>
        </w:rPr>
      </w:pPr>
    </w:p>
    <w:p w:rsidR="008C7FC1" w:rsidRPr="006448C9" w:rsidRDefault="008C7FC1" w:rsidP="008C7FC1">
      <w:pPr>
        <w:pStyle w:val="NormalWeb"/>
        <w:shd w:val="clear" w:color="auto" w:fill="FFFFFF"/>
        <w:spacing w:before="120" w:beforeAutospacing="0" w:after="120" w:afterAutospacing="0" w:line="360" w:lineRule="auto"/>
        <w:rPr>
          <w:b/>
          <w:color w:val="252525"/>
        </w:rPr>
      </w:pPr>
      <w:r w:rsidRPr="006448C9">
        <w:rPr>
          <w:b/>
          <w:color w:val="252525"/>
        </w:rPr>
        <w:lastRenderedPageBreak/>
        <w:t>Introduction:</w:t>
      </w:r>
    </w:p>
    <w:p w:rsidR="008C7FC1" w:rsidRPr="006448C9" w:rsidRDefault="008C7FC1" w:rsidP="008C7FC1">
      <w:pPr>
        <w:pStyle w:val="NormalWeb"/>
        <w:shd w:val="clear" w:color="auto" w:fill="FFFFFF"/>
        <w:spacing w:before="120" w:beforeAutospacing="0" w:after="120" w:afterAutospacing="0" w:line="360" w:lineRule="auto"/>
        <w:jc w:val="both"/>
        <w:rPr>
          <w:color w:val="252525"/>
        </w:rPr>
      </w:pPr>
      <w:r w:rsidRPr="006448C9">
        <w:rPr>
          <w:color w:val="252525"/>
        </w:rPr>
        <w:t>A</w:t>
      </w:r>
      <w:r w:rsidRPr="006448C9">
        <w:rPr>
          <w:rStyle w:val="apple-converted-space"/>
          <w:color w:val="252525"/>
        </w:rPr>
        <w:t> </w:t>
      </w:r>
      <w:r w:rsidRPr="006448C9">
        <w:rPr>
          <w:b/>
          <w:bCs/>
          <w:color w:val="252525"/>
        </w:rPr>
        <w:t>virtual learning environment</w:t>
      </w:r>
      <w:r w:rsidRPr="006448C9">
        <w:rPr>
          <w:rStyle w:val="apple-converted-space"/>
          <w:color w:val="252525"/>
        </w:rPr>
        <w:t> </w:t>
      </w:r>
      <w:r w:rsidRPr="006448C9">
        <w:rPr>
          <w:color w:val="252525"/>
        </w:rPr>
        <w:t>(</w:t>
      </w:r>
      <w:r w:rsidRPr="006448C9">
        <w:rPr>
          <w:b/>
          <w:bCs/>
          <w:color w:val="252525"/>
        </w:rPr>
        <w:t>VLE</w:t>
      </w:r>
      <w:r w:rsidRPr="006448C9">
        <w:rPr>
          <w:color w:val="252525"/>
        </w:rPr>
        <w:t>) is a Web-based platform for the digital aspects of courses of study, usually within educational institutions.</w:t>
      </w:r>
    </w:p>
    <w:p w:rsidR="008C7FC1" w:rsidRPr="006D4E27" w:rsidRDefault="00F5780F" w:rsidP="006448C9">
      <w:pPr>
        <w:pStyle w:val="ListParagraph"/>
        <w:numPr>
          <w:ilvl w:val="1"/>
          <w:numId w:val="2"/>
        </w:numPr>
        <w:shd w:val="clear" w:color="auto" w:fill="FFFFFF"/>
        <w:spacing w:before="120" w:after="120" w:line="360" w:lineRule="auto"/>
        <w:jc w:val="both"/>
        <w:rPr>
          <w:rFonts w:ascii="Times New Roman" w:eastAsia="Times New Roman" w:hAnsi="Times New Roman" w:cs="Times New Roman"/>
          <w:b/>
          <w:color w:val="252525"/>
          <w:sz w:val="24"/>
          <w:szCs w:val="24"/>
        </w:rPr>
      </w:pPr>
      <w:r w:rsidRPr="006D4E27">
        <w:rPr>
          <w:rFonts w:ascii="Times New Roman" w:eastAsia="Times New Roman" w:hAnsi="Times New Roman" w:cs="Times New Roman"/>
          <w:b/>
          <w:color w:val="252525"/>
          <w:sz w:val="24"/>
          <w:szCs w:val="24"/>
        </w:rPr>
        <w:t>P</w:t>
      </w:r>
      <w:r w:rsidR="008C7FC1" w:rsidRPr="006D4E27">
        <w:rPr>
          <w:rFonts w:ascii="Times New Roman" w:eastAsia="Times New Roman" w:hAnsi="Times New Roman" w:cs="Times New Roman"/>
          <w:b/>
          <w:color w:val="252525"/>
          <w:sz w:val="24"/>
          <w:szCs w:val="24"/>
        </w:rPr>
        <w:t>urpose</w:t>
      </w:r>
    </w:p>
    <w:p w:rsidR="006448C9" w:rsidRDefault="006448C9" w:rsidP="006448C9">
      <w:pPr>
        <w:shd w:val="clear" w:color="auto" w:fill="FFFFFF"/>
        <w:spacing w:before="120" w:after="120" w:line="360" w:lineRule="auto"/>
        <w:jc w:val="both"/>
        <w:rPr>
          <w:rFonts w:ascii="Times New Roman" w:eastAsia="Times New Roman" w:hAnsi="Times New Roman" w:cs="Times New Roman"/>
          <w:b/>
          <w:color w:val="252525"/>
          <w:sz w:val="24"/>
          <w:szCs w:val="24"/>
        </w:rPr>
      </w:pPr>
      <w:r>
        <w:rPr>
          <w:rFonts w:ascii="Times New Roman" w:eastAsia="Times New Roman" w:hAnsi="Times New Roman" w:cs="Times New Roman"/>
          <w:color w:val="252525"/>
          <w:sz w:val="24"/>
          <w:szCs w:val="24"/>
        </w:rPr>
        <w:t xml:space="preserve">VLE </w:t>
      </w:r>
      <w:r w:rsidR="008C7FC1" w:rsidRPr="006448C9">
        <w:rPr>
          <w:rFonts w:ascii="Times New Roman" w:eastAsia="Times New Roman" w:hAnsi="Times New Roman" w:cs="Times New Roman"/>
          <w:color w:val="252525"/>
          <w:sz w:val="24"/>
          <w:szCs w:val="24"/>
        </w:rPr>
        <w:t>is a safe and secure environment that is reliable, available online and accessible to a wide user base. A user should be able to move between learning platforms throughout their life with no loss of access to their personal data. The concept of a learning platform accommodates a continuously evolving description of functionality </w:t>
      </w:r>
      <w:r w:rsidR="008C7FC1" w:rsidRPr="006448C9">
        <w:rPr>
          <w:rFonts w:ascii="Times New Roman" w:eastAsia="Times New Roman" w:hAnsi="Times New Roman" w:cs="Times New Roman"/>
          <w:bCs/>
          <w:color w:val="252525"/>
          <w:sz w:val="24"/>
          <w:szCs w:val="24"/>
        </w:rPr>
        <w:t>changing to meet the needs of the user</w:t>
      </w:r>
      <w:r w:rsidR="008C7FC1" w:rsidRPr="006448C9">
        <w:rPr>
          <w:rFonts w:ascii="Times New Roman" w:eastAsia="Times New Roman" w:hAnsi="Times New Roman" w:cs="Times New Roman"/>
          <w:color w:val="252525"/>
          <w:sz w:val="24"/>
          <w:szCs w:val="24"/>
        </w:rPr>
        <w:t xml:space="preserve">. </w:t>
      </w:r>
    </w:p>
    <w:p w:rsidR="00097E4F" w:rsidRDefault="006448C9" w:rsidP="00097E4F">
      <w:pPr>
        <w:pStyle w:val="ListParagraph"/>
        <w:numPr>
          <w:ilvl w:val="1"/>
          <w:numId w:val="2"/>
        </w:numPr>
        <w:shd w:val="clear" w:color="auto" w:fill="FFFFFF"/>
        <w:spacing w:before="120" w:after="120" w:line="360" w:lineRule="auto"/>
        <w:jc w:val="both"/>
        <w:rPr>
          <w:rFonts w:ascii="Times New Roman" w:hAnsi="Times New Roman" w:cs="Times New Roman"/>
          <w:sz w:val="24"/>
          <w:szCs w:val="24"/>
          <w:shd w:val="clear" w:color="auto" w:fill="FFFFFF"/>
        </w:rPr>
      </w:pPr>
      <w:r w:rsidRPr="00097E4F">
        <w:rPr>
          <w:rFonts w:ascii="Times New Roman" w:eastAsia="Times New Roman" w:hAnsi="Times New Roman" w:cs="Times New Roman"/>
          <w:b/>
          <w:color w:val="252525"/>
          <w:sz w:val="24"/>
          <w:szCs w:val="24"/>
        </w:rPr>
        <w:t>S</w:t>
      </w:r>
      <w:r w:rsidR="008C7FC1" w:rsidRPr="00097E4F">
        <w:rPr>
          <w:rFonts w:ascii="Times New Roman" w:hAnsi="Times New Roman" w:cs="Times New Roman"/>
          <w:b/>
          <w:sz w:val="24"/>
          <w:szCs w:val="24"/>
          <w:shd w:val="clear" w:color="auto" w:fill="FFFFFF"/>
        </w:rPr>
        <w:t>cope</w:t>
      </w:r>
    </w:p>
    <w:p w:rsidR="00097E4F" w:rsidRP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sidRPr="00097E4F">
        <w:rPr>
          <w:rFonts w:ascii="Times New Roman" w:hAnsi="Times New Roman" w:cs="Times New Roman"/>
          <w:sz w:val="24"/>
          <w:szCs w:val="24"/>
          <w:shd w:val="clear" w:color="auto" w:fill="FFFFFF"/>
        </w:rPr>
        <w:t>We describe what features are in the scope of the software and what are not in</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proofErr w:type="gramStart"/>
      <w:r w:rsidRPr="00097E4F">
        <w:rPr>
          <w:rFonts w:ascii="Times New Roman" w:hAnsi="Times New Roman" w:cs="Times New Roman"/>
          <w:sz w:val="24"/>
          <w:szCs w:val="24"/>
          <w:shd w:val="clear" w:color="auto" w:fill="FFFFFF"/>
        </w:rPr>
        <w:t>the</w:t>
      </w:r>
      <w:proofErr w:type="gramEnd"/>
      <w:r w:rsidRPr="00097E4F">
        <w:rPr>
          <w:rFonts w:ascii="Times New Roman" w:hAnsi="Times New Roman" w:cs="Times New Roman"/>
          <w:sz w:val="24"/>
          <w:szCs w:val="24"/>
          <w:shd w:val="clear" w:color="auto" w:fill="FFFFFF"/>
        </w:rPr>
        <w:t xml:space="preserve"> scope of the software to be developed.</w:t>
      </w:r>
    </w:p>
    <w:p w:rsidR="00097E4F" w:rsidRPr="0017381D" w:rsidRDefault="00097E4F" w:rsidP="00097E4F">
      <w:pPr>
        <w:pStyle w:val="ListParagraph"/>
        <w:shd w:val="clear" w:color="auto" w:fill="FFFFFF"/>
        <w:spacing w:before="120" w:after="120" w:line="360" w:lineRule="auto"/>
        <w:ind w:left="360"/>
        <w:jc w:val="both"/>
        <w:rPr>
          <w:rFonts w:ascii="Times New Roman" w:hAnsi="Times New Roman" w:cs="Times New Roman"/>
          <w:b/>
          <w:sz w:val="24"/>
          <w:szCs w:val="24"/>
          <w:shd w:val="clear" w:color="auto" w:fill="FFFFFF"/>
        </w:rPr>
      </w:pPr>
      <w:r w:rsidRPr="0017381D">
        <w:rPr>
          <w:rFonts w:ascii="Times New Roman" w:hAnsi="Times New Roman" w:cs="Times New Roman"/>
          <w:b/>
          <w:sz w:val="24"/>
          <w:szCs w:val="24"/>
          <w:shd w:val="clear" w:color="auto" w:fill="FFFFFF"/>
        </w:rPr>
        <w:t>In Scope:</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1. Information regarding the course syllabus, course duration and so on.</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2. Giving alerts regarding the submission of assignments.</w:t>
      </w:r>
    </w:p>
    <w:p w:rsidR="00097E4F" w:rsidRDefault="00097E4F"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3. Their performance should be mailed after every exam.</w:t>
      </w:r>
    </w:p>
    <w:p w:rsidR="00D1078C" w:rsidRDefault="00D1078C"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roofErr w:type="gramStart"/>
      <w:r>
        <w:rPr>
          <w:rFonts w:ascii="Times New Roman" w:hAnsi="Times New Roman" w:cs="Times New Roman"/>
          <w:sz w:val="24"/>
          <w:szCs w:val="24"/>
          <w:shd w:val="clear" w:color="auto" w:fill="FFFFFF"/>
        </w:rPr>
        <w:t>4.Giving</w:t>
      </w:r>
      <w:proofErr w:type="gramEnd"/>
      <w:r>
        <w:rPr>
          <w:rFonts w:ascii="Times New Roman" w:hAnsi="Times New Roman" w:cs="Times New Roman"/>
          <w:sz w:val="24"/>
          <w:szCs w:val="24"/>
          <w:shd w:val="clear" w:color="auto" w:fill="FFFFFF"/>
        </w:rPr>
        <w:t xml:space="preserve"> alerts to the user regarding if any new video is uploaded regarding his course.</w:t>
      </w:r>
    </w:p>
    <w:p w:rsidR="001E2721" w:rsidRDefault="001E2721" w:rsidP="00097E4F">
      <w:pPr>
        <w:pStyle w:val="ListParagraph"/>
        <w:shd w:val="clear" w:color="auto" w:fill="FFFFFF"/>
        <w:spacing w:before="120" w:after="120" w:line="360" w:lineRule="auto"/>
        <w:ind w:left="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5. </w:t>
      </w:r>
      <w:proofErr w:type="gramStart"/>
      <w:r>
        <w:rPr>
          <w:rFonts w:ascii="Times New Roman" w:hAnsi="Times New Roman" w:cs="Times New Roman"/>
          <w:sz w:val="24"/>
          <w:szCs w:val="24"/>
          <w:shd w:val="clear" w:color="auto" w:fill="FFFFFF"/>
        </w:rPr>
        <w:t>user</w:t>
      </w:r>
      <w:proofErr w:type="gramEnd"/>
      <w:r>
        <w:rPr>
          <w:rFonts w:ascii="Times New Roman" w:hAnsi="Times New Roman" w:cs="Times New Roman"/>
          <w:sz w:val="24"/>
          <w:szCs w:val="24"/>
          <w:shd w:val="clear" w:color="auto" w:fill="FFFFFF"/>
        </w:rPr>
        <w:t xml:space="preserve"> authentication.</w:t>
      </w:r>
    </w:p>
    <w:p w:rsidR="00097E4F" w:rsidRPr="0017381D" w:rsidRDefault="00097E4F" w:rsidP="00097E4F">
      <w:pPr>
        <w:pStyle w:val="ListParagraph"/>
        <w:shd w:val="clear" w:color="auto" w:fill="FFFFFF"/>
        <w:spacing w:before="120" w:after="120" w:line="360" w:lineRule="auto"/>
        <w:ind w:left="360"/>
        <w:jc w:val="both"/>
        <w:rPr>
          <w:rFonts w:ascii="Times New Roman" w:hAnsi="Times New Roman" w:cs="Times New Roman"/>
          <w:b/>
          <w:sz w:val="24"/>
          <w:szCs w:val="24"/>
          <w:shd w:val="clear" w:color="auto" w:fill="FFFFFF"/>
        </w:rPr>
      </w:pPr>
      <w:r w:rsidRPr="0017381D">
        <w:rPr>
          <w:rFonts w:ascii="Times New Roman" w:hAnsi="Times New Roman" w:cs="Times New Roman"/>
          <w:b/>
          <w:sz w:val="24"/>
          <w:szCs w:val="24"/>
          <w:shd w:val="clear" w:color="auto" w:fill="FFFFFF"/>
        </w:rPr>
        <w:t>Out Scope:</w:t>
      </w:r>
    </w:p>
    <w:p w:rsidR="00097E4F" w:rsidRDefault="00097E4F" w:rsidP="00097E4F">
      <w:pPr>
        <w:pStyle w:val="ListParagraph"/>
        <w:numPr>
          <w:ilvl w:val="0"/>
          <w:numId w:val="12"/>
        </w:num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Never describes about their last login.</w:t>
      </w:r>
    </w:p>
    <w:p w:rsidR="00097E4F" w:rsidRDefault="00097E4F" w:rsidP="00097E4F">
      <w:pPr>
        <w:pStyle w:val="ListParagraph"/>
        <w:numPr>
          <w:ilvl w:val="0"/>
          <w:numId w:val="12"/>
        </w:num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Never describes about the amount of time used.</w:t>
      </w:r>
    </w:p>
    <w:p w:rsidR="00097E4F" w:rsidRPr="00097E4F" w:rsidRDefault="00097E4F" w:rsidP="00097E4F">
      <w:pPr>
        <w:pStyle w:val="ListParagraph"/>
        <w:numPr>
          <w:ilvl w:val="0"/>
          <w:numId w:val="12"/>
        </w:numPr>
        <w:shd w:val="clear" w:color="auto" w:fill="FFFFFF"/>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Videos cannot be downloaded.</w:t>
      </w:r>
    </w:p>
    <w:p w:rsidR="00E7521E" w:rsidRDefault="00097E4F" w:rsidP="00E7521E">
      <w:pPr>
        <w:pStyle w:val="ListParagraph"/>
        <w:numPr>
          <w:ilvl w:val="1"/>
          <w:numId w:val="2"/>
        </w:numPr>
        <w:spacing w:line="360" w:lineRule="auto"/>
        <w:jc w:val="both"/>
        <w:rPr>
          <w:rFonts w:ascii="Times New Roman" w:eastAsia="Times New Roman" w:hAnsi="Times New Roman" w:cs="Times New Roman"/>
          <w:color w:val="252525"/>
          <w:sz w:val="24"/>
          <w:szCs w:val="24"/>
        </w:rPr>
      </w:pPr>
      <w:r w:rsidRPr="00097E4F">
        <w:rPr>
          <w:rFonts w:ascii="Times New Roman" w:eastAsia="Times New Roman" w:hAnsi="Times New Roman" w:cs="Times New Roman"/>
          <w:b/>
          <w:color w:val="252525"/>
          <w:sz w:val="24"/>
          <w:szCs w:val="24"/>
        </w:rPr>
        <w:t>Definitions, Acronyms And Abbreviations</w:t>
      </w:r>
      <w:r w:rsidR="008C7FC1" w:rsidRPr="006448C9">
        <w:rPr>
          <w:rFonts w:ascii="Times New Roman" w:eastAsia="Times New Roman" w:hAnsi="Times New Roman" w:cs="Times New Roman"/>
          <w:color w:val="252525"/>
          <w:sz w:val="24"/>
          <w:szCs w:val="24"/>
        </w:rPr>
        <w:t>:</w:t>
      </w:r>
    </w:p>
    <w:p w:rsidR="00157D4B" w:rsidRDefault="00157D4B" w:rsidP="00E7521E">
      <w:pPr>
        <w:pStyle w:val="ListParagraph"/>
        <w:spacing w:line="360" w:lineRule="auto"/>
        <w:ind w:left="360"/>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Definitions</w:t>
      </w:r>
    </w:p>
    <w:p w:rsidR="00157D4B" w:rsidRDefault="00157D4B" w:rsidP="00E7521E">
      <w:pPr>
        <w:pStyle w:val="ListParagraph"/>
        <w:spacing w:line="360" w:lineRule="auto"/>
        <w:ind w:left="360"/>
        <w:jc w:val="both"/>
        <w:rPr>
          <w:rFonts w:ascii="Times New Roman" w:hAnsi="Times New Roman" w:cs="Times New Roman"/>
          <w:color w:val="222222"/>
          <w:sz w:val="24"/>
          <w:szCs w:val="24"/>
          <w:shd w:val="clear" w:color="auto" w:fill="FFFFFF"/>
        </w:rPr>
      </w:pPr>
      <w:proofErr w:type="gramStart"/>
      <w:r>
        <w:rPr>
          <w:rFonts w:ascii="Times New Roman" w:eastAsia="Times New Roman" w:hAnsi="Times New Roman" w:cs="Times New Roman"/>
          <w:color w:val="252525"/>
          <w:sz w:val="24"/>
          <w:szCs w:val="24"/>
        </w:rPr>
        <w:t>a</w:t>
      </w:r>
      <w:proofErr w:type="gramEnd"/>
      <w:r>
        <w:rPr>
          <w:rFonts w:ascii="Times New Roman" w:eastAsia="Times New Roman" w:hAnsi="Times New Roman" w:cs="Times New Roman"/>
          <w:color w:val="252525"/>
          <w:sz w:val="24"/>
          <w:szCs w:val="24"/>
        </w:rPr>
        <w:t xml:space="preserve">. </w:t>
      </w:r>
      <w:r w:rsidR="00E7521E">
        <w:rPr>
          <w:rFonts w:ascii="Times New Roman" w:eastAsia="Times New Roman" w:hAnsi="Times New Roman" w:cs="Times New Roman"/>
          <w:color w:val="252525"/>
          <w:sz w:val="24"/>
          <w:szCs w:val="24"/>
        </w:rPr>
        <w:t>Virtual:</w:t>
      </w:r>
      <w:r w:rsidR="00E7521E" w:rsidRPr="00E7521E">
        <w:rPr>
          <w:rFonts w:ascii="Times New Roman" w:hAnsi="Times New Roman" w:cs="Times New Roman"/>
          <w:color w:val="222222"/>
          <w:sz w:val="24"/>
          <w:szCs w:val="24"/>
          <w:shd w:val="clear" w:color="auto" w:fill="FFFFFF"/>
        </w:rPr>
        <w:t xml:space="preserve"> virtual </w:t>
      </w:r>
      <w:proofErr w:type="spellStart"/>
      <w:r w:rsidR="00E7521E" w:rsidRPr="00E7521E">
        <w:rPr>
          <w:rFonts w:ascii="Times New Roman" w:hAnsi="Times New Roman" w:cs="Times New Roman"/>
          <w:color w:val="222222"/>
          <w:sz w:val="24"/>
          <w:szCs w:val="24"/>
          <w:shd w:val="clear" w:color="auto" w:fill="FFFFFF"/>
        </w:rPr>
        <w:t>meansnot</w:t>
      </w:r>
      <w:proofErr w:type="spellEnd"/>
      <w:r w:rsidR="00E7521E" w:rsidRPr="00E7521E">
        <w:rPr>
          <w:rFonts w:ascii="Times New Roman" w:hAnsi="Times New Roman" w:cs="Times New Roman"/>
          <w:color w:val="222222"/>
          <w:sz w:val="24"/>
          <w:szCs w:val="24"/>
          <w:shd w:val="clear" w:color="auto" w:fill="FFFFFF"/>
        </w:rPr>
        <w:t xml:space="preserve"> physically existing as such but made by software to appear to do so</w:t>
      </w:r>
    </w:p>
    <w:p w:rsidR="00157D4B" w:rsidRDefault="00157D4B" w:rsidP="00157D4B">
      <w:pPr>
        <w:pStyle w:val="ListParagraph"/>
        <w:spacing w:line="360" w:lineRule="auto"/>
        <w:ind w:left="360"/>
        <w:jc w:val="both"/>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b.</w:t>
      </w:r>
      <w:r w:rsidRPr="00157D4B">
        <w:rPr>
          <w:rFonts w:ascii="Times New Roman" w:hAnsi="Times New Roman" w:cs="Times New Roman"/>
          <w:color w:val="222222"/>
          <w:sz w:val="24"/>
          <w:szCs w:val="24"/>
          <w:shd w:val="clear" w:color="auto" w:fill="FFFFFF"/>
        </w:rPr>
        <w:t>Security</w:t>
      </w:r>
      <w:proofErr w:type="spellEnd"/>
      <w:r w:rsidRPr="00157D4B">
        <w:rPr>
          <w:rFonts w:ascii="Times New Roman" w:hAnsi="Times New Roman" w:cs="Times New Roman"/>
          <w:color w:val="222222"/>
          <w:sz w:val="24"/>
          <w:szCs w:val="24"/>
          <w:shd w:val="clear" w:color="auto" w:fill="FFFFFF"/>
        </w:rPr>
        <w:t>: A set of all transactions pertaining to a company share or a bank</w:t>
      </w:r>
      <w:r>
        <w:rPr>
          <w:rFonts w:ascii="Times New Roman" w:hAnsi="Times New Roman" w:cs="Times New Roman"/>
          <w:color w:val="222222"/>
          <w:sz w:val="24"/>
          <w:szCs w:val="24"/>
          <w:shd w:val="clear" w:color="auto" w:fill="FFFFFF"/>
        </w:rPr>
        <w:t xml:space="preserve"> account.</w:t>
      </w:r>
    </w:p>
    <w:p w:rsidR="00DD7E6C" w:rsidRDefault="00DD7E6C" w:rsidP="00157D4B">
      <w:pPr>
        <w:pStyle w:val="ListParagraph"/>
        <w:spacing w:line="360" w:lineRule="auto"/>
        <w:ind w:left="360"/>
        <w:jc w:val="both"/>
        <w:rPr>
          <w:rFonts w:ascii="Times New Roman" w:hAnsi="Times New Roman" w:cs="Times New Roman"/>
          <w:sz w:val="24"/>
          <w:szCs w:val="24"/>
        </w:rPr>
      </w:pPr>
      <w:r w:rsidRPr="00DD7E6C">
        <w:rPr>
          <w:rFonts w:ascii="Times New Roman" w:hAnsi="Times New Roman" w:cs="Times New Roman"/>
          <w:sz w:val="24"/>
          <w:szCs w:val="24"/>
        </w:rPr>
        <w:t xml:space="preserve">c. Users: </w:t>
      </w:r>
      <w:proofErr w:type="spellStart"/>
      <w:r w:rsidRPr="00DD7E6C">
        <w:rPr>
          <w:rFonts w:ascii="Times New Roman" w:hAnsi="Times New Roman" w:cs="Times New Roman"/>
          <w:sz w:val="24"/>
          <w:szCs w:val="24"/>
        </w:rPr>
        <w:t>Student</w:t>
      </w:r>
      <w:proofErr w:type="gramStart"/>
      <w:r w:rsidRPr="00DD7E6C">
        <w:rPr>
          <w:rFonts w:ascii="Times New Roman" w:hAnsi="Times New Roman" w:cs="Times New Roman"/>
          <w:sz w:val="24"/>
          <w:szCs w:val="24"/>
        </w:rPr>
        <w:t>,faculty,Management,Admin</w:t>
      </w:r>
      <w:proofErr w:type="spellEnd"/>
      <w:proofErr w:type="gramEnd"/>
      <w:r w:rsidRPr="00DD7E6C">
        <w:rPr>
          <w:rFonts w:ascii="Times New Roman" w:hAnsi="Times New Roman" w:cs="Times New Roman"/>
          <w:sz w:val="24"/>
          <w:szCs w:val="24"/>
        </w:rPr>
        <w:t xml:space="preserve">.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 </w:t>
      </w:r>
      <w:r w:rsidRPr="00DD7E6C">
        <w:rPr>
          <w:rFonts w:ascii="Times New Roman" w:hAnsi="Times New Roman" w:cs="Times New Roman"/>
          <w:sz w:val="24"/>
          <w:szCs w:val="24"/>
        </w:rPr>
        <w:t xml:space="preserve">Admin: Application administrator responsible for application management. </w:t>
      </w:r>
    </w:p>
    <w:p w:rsidR="00DD7E6C" w:rsidRDefault="00DD7E6C" w:rsidP="00DD7E6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 </w:t>
      </w:r>
      <w:r w:rsidRPr="00DD7E6C">
        <w:rPr>
          <w:rFonts w:ascii="Times New Roman" w:hAnsi="Times New Roman" w:cs="Times New Roman"/>
          <w:sz w:val="24"/>
          <w:szCs w:val="24"/>
        </w:rPr>
        <w:t xml:space="preserve">Management: Registered users which manage the entire working of Virtual Classroom.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f. </w:t>
      </w:r>
      <w:r w:rsidRPr="00DD7E6C">
        <w:rPr>
          <w:rFonts w:ascii="Times New Roman" w:hAnsi="Times New Roman" w:cs="Times New Roman"/>
          <w:sz w:val="24"/>
          <w:szCs w:val="24"/>
        </w:rPr>
        <w:t xml:space="preserve">Faculty: Registered teachers of VCS to teach the students studying in VCS.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g. </w:t>
      </w:r>
      <w:r w:rsidRPr="00DD7E6C">
        <w:rPr>
          <w:rFonts w:ascii="Times New Roman" w:hAnsi="Times New Roman" w:cs="Times New Roman"/>
          <w:sz w:val="24"/>
          <w:szCs w:val="24"/>
        </w:rPr>
        <w:t xml:space="preserve">Students: Registered users of VCS as the students of the classroom.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 </w:t>
      </w:r>
      <w:r w:rsidRPr="00DD7E6C">
        <w:rPr>
          <w:rFonts w:ascii="Times New Roman" w:hAnsi="Times New Roman" w:cs="Times New Roman"/>
          <w:sz w:val="24"/>
          <w:szCs w:val="24"/>
        </w:rPr>
        <w:t>Lecture: A Video/PowerPoint Presentation/Notes on any subject/topic related to any course.</w:t>
      </w:r>
    </w:p>
    <w:p w:rsidR="00DD7E6C" w:rsidRDefault="00DD7E6C" w:rsidP="00157D4B">
      <w:pPr>
        <w:pStyle w:val="ListParagraph"/>
        <w:spacing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DD7E6C">
        <w:rPr>
          <w:rFonts w:ascii="Times New Roman" w:hAnsi="Times New Roman" w:cs="Times New Roman"/>
          <w:sz w:val="24"/>
          <w:szCs w:val="24"/>
        </w:rPr>
        <w:t xml:space="preserve"> Discussion Time: A scheduled time slot during which a faculty will be available (online) for discussion with students and their doubt clearance.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 </w:t>
      </w:r>
      <w:r w:rsidRPr="00DD7E6C">
        <w:rPr>
          <w:rFonts w:ascii="Times New Roman" w:hAnsi="Times New Roman" w:cs="Times New Roman"/>
          <w:sz w:val="24"/>
          <w:szCs w:val="24"/>
        </w:rPr>
        <w:t xml:space="preserve">Assignment: Two types of </w:t>
      </w:r>
      <w:proofErr w:type="gramStart"/>
      <w:r w:rsidRPr="00DD7E6C">
        <w:rPr>
          <w:rFonts w:ascii="Times New Roman" w:hAnsi="Times New Roman" w:cs="Times New Roman"/>
          <w:sz w:val="24"/>
          <w:szCs w:val="24"/>
        </w:rPr>
        <w:t>assignments :</w:t>
      </w:r>
      <w:proofErr w:type="gramEnd"/>
    </w:p>
    <w:p w:rsidR="00DD7E6C" w:rsidRDefault="00DD7E6C" w:rsidP="00157D4B">
      <w:pPr>
        <w:pStyle w:val="ListParagraph"/>
        <w:spacing w:line="360" w:lineRule="auto"/>
        <w:ind w:left="360"/>
        <w:jc w:val="both"/>
        <w:rPr>
          <w:rFonts w:ascii="Times New Roman" w:hAnsi="Times New Roman" w:cs="Times New Roman"/>
          <w:sz w:val="24"/>
          <w:szCs w:val="24"/>
        </w:rPr>
      </w:pPr>
      <w:r w:rsidRPr="00DD7E6C">
        <w:rPr>
          <w:rFonts w:ascii="Times New Roman" w:hAnsi="Times New Roman" w:cs="Times New Roman"/>
          <w:sz w:val="24"/>
          <w:szCs w:val="24"/>
        </w:rPr>
        <w:t xml:space="preserve"> Self-Practice --&gt; The one's those are not to be submitted and will just work as practice exercises. </w:t>
      </w:r>
    </w:p>
    <w:p w:rsidR="00DD7E6C" w:rsidRDefault="00DD7E6C" w:rsidP="00157D4B">
      <w:pPr>
        <w:pStyle w:val="ListParagraph"/>
        <w:spacing w:line="360" w:lineRule="auto"/>
        <w:ind w:left="360"/>
        <w:jc w:val="both"/>
        <w:rPr>
          <w:rFonts w:ascii="Times New Roman" w:hAnsi="Times New Roman" w:cs="Times New Roman"/>
          <w:sz w:val="24"/>
          <w:szCs w:val="24"/>
        </w:rPr>
      </w:pPr>
      <w:r w:rsidRPr="00DD7E6C">
        <w:rPr>
          <w:rFonts w:ascii="Times New Roman" w:hAnsi="Times New Roman" w:cs="Times New Roman"/>
          <w:sz w:val="24"/>
          <w:szCs w:val="24"/>
        </w:rPr>
        <w:t xml:space="preserve">Submission Assignments --&gt;These are to be submitted within a given a deadline.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 </w:t>
      </w:r>
      <w:r w:rsidRPr="00DD7E6C">
        <w:rPr>
          <w:rFonts w:ascii="Times New Roman" w:hAnsi="Times New Roman" w:cs="Times New Roman"/>
          <w:sz w:val="24"/>
          <w:szCs w:val="24"/>
        </w:rPr>
        <w:t xml:space="preserve">Examination: Test conducted to evaluate the performance of a student in a particular subject/course. </w:t>
      </w:r>
    </w:p>
    <w:p w:rsidR="00DD7E6C" w:rsidRDefault="00DD7E6C" w:rsidP="00157D4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 </w:t>
      </w:r>
      <w:r w:rsidRPr="00DD7E6C">
        <w:rPr>
          <w:rFonts w:ascii="Times New Roman" w:hAnsi="Times New Roman" w:cs="Times New Roman"/>
          <w:sz w:val="24"/>
          <w:szCs w:val="24"/>
        </w:rPr>
        <w:t xml:space="preserve">Attendance: Statistical report of a student showing the number of classes attended by him/her in comparison to total classes being held. </w:t>
      </w:r>
    </w:p>
    <w:p w:rsidR="00E7521E" w:rsidRPr="00E7521E" w:rsidRDefault="00DD7E6C" w:rsidP="00157D4B">
      <w:pPr>
        <w:pStyle w:val="ListParagraph"/>
        <w:spacing w:line="360" w:lineRule="auto"/>
        <w:ind w:left="360"/>
        <w:jc w:val="both"/>
        <w:rPr>
          <w:rFonts w:ascii="Times New Roman" w:eastAsia="Times New Roman" w:hAnsi="Times New Roman" w:cs="Times New Roman"/>
          <w:color w:val="252525"/>
          <w:sz w:val="24"/>
          <w:szCs w:val="24"/>
        </w:rPr>
      </w:pPr>
      <w:r>
        <w:rPr>
          <w:rFonts w:ascii="Times New Roman" w:hAnsi="Times New Roman" w:cs="Times New Roman"/>
          <w:sz w:val="24"/>
          <w:szCs w:val="24"/>
        </w:rPr>
        <w:t xml:space="preserve">m. </w:t>
      </w:r>
      <w:r w:rsidRPr="00DD7E6C">
        <w:rPr>
          <w:rFonts w:ascii="Times New Roman" w:hAnsi="Times New Roman" w:cs="Times New Roman"/>
          <w:sz w:val="24"/>
          <w:szCs w:val="24"/>
        </w:rPr>
        <w:t xml:space="preserve">Progress Report: Report showing the progress of a student after the examination is being </w:t>
      </w:r>
      <w:proofErr w:type="spellStart"/>
      <w:r w:rsidRPr="00DD7E6C">
        <w:rPr>
          <w:rFonts w:ascii="Times New Roman" w:hAnsi="Times New Roman" w:cs="Times New Roman"/>
          <w:sz w:val="24"/>
          <w:szCs w:val="24"/>
        </w:rPr>
        <w:t>conducted.It</w:t>
      </w:r>
      <w:proofErr w:type="spellEnd"/>
      <w:r w:rsidRPr="00DD7E6C">
        <w:rPr>
          <w:rFonts w:ascii="Times New Roman" w:hAnsi="Times New Roman" w:cs="Times New Roman"/>
          <w:sz w:val="24"/>
          <w:szCs w:val="24"/>
        </w:rPr>
        <w:t xml:space="preserve"> will be a cumulative course report. </w:t>
      </w:r>
    </w:p>
    <w:p w:rsidR="004F60D9" w:rsidRDefault="004F60D9" w:rsidP="004F60D9">
      <w:pPr>
        <w:spacing w:line="360" w:lineRule="auto"/>
        <w:jc w:val="both"/>
        <w:rPr>
          <w:rFonts w:ascii="Times New Roman" w:hAnsi="Times New Roman" w:cs="Times New Roman"/>
          <w:sz w:val="24"/>
          <w:szCs w:val="24"/>
        </w:rPr>
      </w:pPr>
      <w:r w:rsidRPr="006448C9">
        <w:rPr>
          <w:rFonts w:ascii="Times New Roman" w:hAnsi="Times New Roman" w:cs="Times New Roman"/>
          <w:sz w:val="24"/>
          <w:szCs w:val="24"/>
        </w:rPr>
        <w:t>Acrony</w:t>
      </w:r>
      <w:r w:rsidR="007F2979" w:rsidRPr="006448C9">
        <w:rPr>
          <w:rFonts w:ascii="Times New Roman" w:hAnsi="Times New Roman" w:cs="Times New Roman"/>
          <w:sz w:val="24"/>
          <w:szCs w:val="24"/>
        </w:rPr>
        <w:t xml:space="preserve">ms </w:t>
      </w:r>
      <w:r w:rsidR="00097E4F">
        <w:rPr>
          <w:rFonts w:ascii="Times New Roman" w:hAnsi="Times New Roman" w:cs="Times New Roman"/>
          <w:sz w:val="24"/>
          <w:szCs w:val="24"/>
        </w:rPr>
        <w:t>and abbrev</w:t>
      </w:r>
      <w:r w:rsidR="00BD394B">
        <w:rPr>
          <w:rFonts w:ascii="Times New Roman" w:hAnsi="Times New Roman" w:cs="Times New Roman"/>
          <w:sz w:val="24"/>
          <w:szCs w:val="24"/>
        </w:rPr>
        <w:t>i</w:t>
      </w:r>
      <w:r w:rsidR="00097E4F">
        <w:rPr>
          <w:rFonts w:ascii="Times New Roman" w:hAnsi="Times New Roman" w:cs="Times New Roman"/>
          <w:sz w:val="24"/>
          <w:szCs w:val="24"/>
        </w:rPr>
        <w:t>ations</w:t>
      </w:r>
    </w:p>
    <w:p w:rsidR="00DD7E6C" w:rsidRDefault="00BD394B" w:rsidP="00DD7E6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VLE</w:t>
      </w:r>
      <w:r w:rsidR="00DD7E6C">
        <w:rPr>
          <w:rFonts w:ascii="Times New Roman" w:hAnsi="Times New Roman" w:cs="Times New Roman"/>
          <w:sz w:val="24"/>
          <w:szCs w:val="24"/>
        </w:rPr>
        <w:t xml:space="preserve"> :Virtual</w:t>
      </w:r>
      <w:proofErr w:type="gramEnd"/>
      <w:r w:rsidR="00DD7E6C">
        <w:rPr>
          <w:rFonts w:ascii="Times New Roman" w:hAnsi="Times New Roman" w:cs="Times New Roman"/>
          <w:sz w:val="24"/>
          <w:szCs w:val="24"/>
        </w:rPr>
        <w:t xml:space="preserve"> Learning Environment</w:t>
      </w:r>
    </w:p>
    <w:p w:rsidR="00DD7E6C" w:rsidRDefault="00DD7E6C" w:rsidP="00DD7E6C">
      <w:pPr>
        <w:spacing w:line="360" w:lineRule="auto"/>
        <w:jc w:val="both"/>
        <w:rPr>
          <w:rFonts w:ascii="Times New Roman" w:hAnsi="Times New Roman" w:cs="Times New Roman"/>
          <w:sz w:val="24"/>
          <w:szCs w:val="24"/>
        </w:rPr>
      </w:pPr>
      <w:r>
        <w:rPr>
          <w:rFonts w:ascii="Times New Roman" w:hAnsi="Times New Roman" w:cs="Times New Roman"/>
          <w:sz w:val="24"/>
          <w:szCs w:val="24"/>
        </w:rPr>
        <w:t>HTML:</w:t>
      </w:r>
      <w:r w:rsidRPr="00DD7E6C">
        <w:rPr>
          <w:rFonts w:ascii="Times New Roman" w:hAnsi="Times New Roman" w:cs="Times New Roman"/>
          <w:sz w:val="24"/>
          <w:szCs w:val="24"/>
        </w:rPr>
        <w:t xml:space="preserve"> Hypertext Markup Language.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 xml:space="preserve">EJB: Enterprise Java Beans.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 xml:space="preserve">J2EE: Java 2 Enterprise Edition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 xml:space="preserve">HTTP: Hypertext Transfer Protocol </w:t>
      </w:r>
    </w:p>
    <w:p w:rsidR="00DD7E6C" w:rsidRDefault="00DD7E6C" w:rsidP="00DD7E6C">
      <w:pPr>
        <w:spacing w:line="360" w:lineRule="auto"/>
        <w:jc w:val="both"/>
        <w:rPr>
          <w:rFonts w:ascii="Times New Roman" w:hAnsi="Times New Roman" w:cs="Times New Roman"/>
          <w:sz w:val="24"/>
          <w:szCs w:val="24"/>
        </w:rPr>
      </w:pPr>
      <w:r w:rsidRPr="00DD7E6C">
        <w:rPr>
          <w:rFonts w:ascii="Times New Roman" w:hAnsi="Times New Roman" w:cs="Times New Roman"/>
          <w:sz w:val="24"/>
          <w:szCs w:val="24"/>
        </w:rPr>
        <w:t>HTTPS: Secure Hypertext Transfer Protocol</w:t>
      </w:r>
    </w:p>
    <w:p w:rsidR="00FD32A2" w:rsidRPr="00DD7E6C" w:rsidRDefault="00FD32A2" w:rsidP="00DD7E6C">
      <w:pPr>
        <w:spacing w:line="360" w:lineRule="auto"/>
        <w:jc w:val="both"/>
        <w:rPr>
          <w:rFonts w:ascii="Times New Roman" w:hAnsi="Times New Roman" w:cs="Times New Roman"/>
          <w:sz w:val="24"/>
          <w:szCs w:val="24"/>
        </w:rPr>
      </w:pPr>
      <w:r>
        <w:rPr>
          <w:rFonts w:ascii="Times New Roman" w:hAnsi="Times New Roman" w:cs="Times New Roman"/>
          <w:sz w:val="24"/>
          <w:szCs w:val="24"/>
        </w:rPr>
        <w:t>PHP: Hypertext Pre-processor</w:t>
      </w:r>
    </w:p>
    <w:p w:rsidR="00DD7E6C" w:rsidRPr="006448C9" w:rsidRDefault="00DD7E6C" w:rsidP="004F60D9">
      <w:pPr>
        <w:spacing w:line="360" w:lineRule="auto"/>
        <w:jc w:val="both"/>
        <w:rPr>
          <w:rFonts w:ascii="Times New Roman" w:hAnsi="Times New Roman" w:cs="Times New Roman"/>
          <w:sz w:val="24"/>
          <w:szCs w:val="24"/>
        </w:rPr>
      </w:pPr>
    </w:p>
    <w:tbl>
      <w:tblPr>
        <w:tblW w:w="0" w:type="auto"/>
        <w:tblCellSpacing w:w="15" w:type="dxa"/>
        <w:shd w:val="clear" w:color="auto" w:fill="FFFFFF"/>
        <w:tblCellMar>
          <w:top w:w="15" w:type="dxa"/>
          <w:left w:w="15" w:type="dxa"/>
          <w:bottom w:w="15" w:type="dxa"/>
          <w:right w:w="15" w:type="dxa"/>
        </w:tblCellMar>
        <w:tblLook w:val="04A0"/>
      </w:tblPr>
      <w:tblGrid>
        <w:gridCol w:w="1103"/>
      </w:tblGrid>
      <w:tr w:rsidR="00097E4F" w:rsidRPr="006448C9" w:rsidTr="00BD394B">
        <w:trPr>
          <w:tblCellSpacing w:w="15" w:type="dxa"/>
        </w:trPr>
        <w:tc>
          <w:tcPr>
            <w:tcW w:w="1043" w:type="dxa"/>
            <w:shd w:val="clear" w:color="auto" w:fill="FFFFFF"/>
            <w:hideMark/>
          </w:tcPr>
          <w:p w:rsidR="00097E4F" w:rsidRPr="006448C9" w:rsidRDefault="00097E4F" w:rsidP="004F60D9">
            <w:pPr>
              <w:spacing w:line="360" w:lineRule="auto"/>
              <w:ind w:right="144"/>
              <w:jc w:val="both"/>
              <w:rPr>
                <w:rFonts w:ascii="Times New Roman" w:hAnsi="Times New Roman" w:cs="Times New Roman"/>
                <w:color w:val="404040"/>
                <w:sz w:val="24"/>
                <w:szCs w:val="24"/>
              </w:rPr>
            </w:pPr>
          </w:p>
        </w:tc>
      </w:tr>
    </w:tbl>
    <w:p w:rsidR="007F2979" w:rsidRPr="00210AD3" w:rsidRDefault="007F2979" w:rsidP="00210AD3">
      <w:pPr>
        <w:pStyle w:val="ListParagraph"/>
        <w:numPr>
          <w:ilvl w:val="1"/>
          <w:numId w:val="2"/>
        </w:numPr>
        <w:spacing w:line="360" w:lineRule="auto"/>
        <w:rPr>
          <w:rFonts w:ascii="Times New Roman" w:hAnsi="Times New Roman" w:cs="Times New Roman"/>
          <w:sz w:val="24"/>
          <w:szCs w:val="24"/>
        </w:rPr>
      </w:pPr>
      <w:r w:rsidRPr="00210AD3">
        <w:rPr>
          <w:rFonts w:ascii="Times New Roman" w:hAnsi="Times New Roman" w:cs="Times New Roman"/>
          <w:b/>
          <w:sz w:val="24"/>
          <w:szCs w:val="24"/>
        </w:rPr>
        <w:t>References:</w:t>
      </w:r>
    </w:p>
    <w:p w:rsidR="00210AD3" w:rsidRPr="00FD32A2" w:rsidRDefault="00505A3F" w:rsidP="00FD32A2">
      <w:pPr>
        <w:pStyle w:val="ListParagraph"/>
        <w:numPr>
          <w:ilvl w:val="0"/>
          <w:numId w:val="32"/>
        </w:numPr>
        <w:shd w:val="clear" w:color="auto" w:fill="FFFFFF"/>
        <w:spacing w:before="120" w:after="120" w:line="360" w:lineRule="auto"/>
        <w:jc w:val="both"/>
        <w:rPr>
          <w:rFonts w:ascii="Times New Roman" w:eastAsia="Times New Roman" w:hAnsi="Times New Roman" w:cs="Times New Roman"/>
          <w:color w:val="252525"/>
          <w:sz w:val="24"/>
          <w:szCs w:val="24"/>
        </w:rPr>
      </w:pPr>
      <w:hyperlink r:id="rId5" w:history="1">
        <w:r w:rsidR="00FD32A2" w:rsidRPr="0066236A">
          <w:rPr>
            <w:rStyle w:val="Hyperlink"/>
            <w:rFonts w:ascii="Times New Roman" w:eastAsia="Times New Roman" w:hAnsi="Times New Roman" w:cs="Times New Roman"/>
            <w:sz w:val="24"/>
            <w:szCs w:val="24"/>
          </w:rPr>
          <w:t>www.wikipedia.com</w:t>
        </w:r>
      </w:hyperlink>
    </w:p>
    <w:p w:rsidR="00FD32A2" w:rsidRDefault="00505A3F" w:rsidP="00FD32A2">
      <w:pPr>
        <w:pStyle w:val="ListParagraph"/>
        <w:numPr>
          <w:ilvl w:val="0"/>
          <w:numId w:val="32"/>
        </w:numPr>
        <w:shd w:val="clear" w:color="auto" w:fill="FFFFFF"/>
        <w:spacing w:before="120" w:after="120" w:line="360" w:lineRule="auto"/>
        <w:jc w:val="both"/>
        <w:rPr>
          <w:rFonts w:ascii="Times New Roman" w:eastAsia="Times New Roman" w:hAnsi="Times New Roman" w:cs="Times New Roman"/>
          <w:color w:val="252525"/>
          <w:sz w:val="24"/>
          <w:szCs w:val="24"/>
        </w:rPr>
      </w:pPr>
      <w:hyperlink r:id="rId6" w:history="1">
        <w:r w:rsidR="00FD32A2" w:rsidRPr="0066236A">
          <w:rPr>
            <w:rStyle w:val="Hyperlink"/>
            <w:rFonts w:ascii="Times New Roman" w:eastAsia="Times New Roman" w:hAnsi="Times New Roman" w:cs="Times New Roman"/>
            <w:sz w:val="24"/>
            <w:szCs w:val="24"/>
          </w:rPr>
          <w:t>www.nptel.ac.in</w:t>
        </w:r>
      </w:hyperlink>
    </w:p>
    <w:p w:rsidR="00FD32A2" w:rsidRDefault="00505A3F" w:rsidP="00FD32A2">
      <w:pPr>
        <w:pStyle w:val="ListParagraph"/>
        <w:numPr>
          <w:ilvl w:val="0"/>
          <w:numId w:val="32"/>
        </w:numPr>
        <w:shd w:val="clear" w:color="auto" w:fill="FFFFFF"/>
        <w:spacing w:before="120" w:after="120" w:line="360" w:lineRule="auto"/>
        <w:jc w:val="both"/>
        <w:rPr>
          <w:rFonts w:ascii="Times New Roman" w:eastAsia="Times New Roman" w:hAnsi="Times New Roman" w:cs="Times New Roman"/>
          <w:color w:val="252525"/>
          <w:sz w:val="24"/>
          <w:szCs w:val="24"/>
        </w:rPr>
      </w:pPr>
      <w:hyperlink r:id="rId7" w:history="1">
        <w:r w:rsidR="00FD32A2" w:rsidRPr="0066236A">
          <w:rPr>
            <w:rStyle w:val="Hyperlink"/>
            <w:rFonts w:ascii="Times New Roman" w:eastAsia="Times New Roman" w:hAnsi="Times New Roman" w:cs="Times New Roman"/>
            <w:sz w:val="24"/>
            <w:szCs w:val="24"/>
          </w:rPr>
          <w:t>www.edx.org</w:t>
        </w:r>
      </w:hyperlink>
    </w:p>
    <w:p w:rsidR="00FD32A2" w:rsidRDefault="00FD32A2" w:rsidP="00FD32A2">
      <w:pPr>
        <w:pStyle w:val="ListParagraph"/>
        <w:shd w:val="clear" w:color="auto" w:fill="FFFFFF"/>
        <w:spacing w:before="120"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lastRenderedPageBreak/>
        <w:t>Books referred:</w:t>
      </w:r>
    </w:p>
    <w:p w:rsidR="00FD32A2" w:rsidRDefault="00FD32A2" w:rsidP="00FD32A2">
      <w:pPr>
        <w:pStyle w:val="ListParagraph"/>
        <w:numPr>
          <w:ilvl w:val="0"/>
          <w:numId w:val="33"/>
        </w:numPr>
        <w:shd w:val="clear" w:color="auto" w:fill="FFFFFF"/>
        <w:spacing w:before="120" w:after="120" w:line="360" w:lineRule="auto"/>
        <w:jc w:val="both"/>
        <w:rPr>
          <w:rFonts w:ascii="Times New Roman" w:eastAsia="Times New Roman" w:hAnsi="Times New Roman" w:cs="Times New Roman"/>
          <w:color w:val="252525"/>
          <w:sz w:val="24"/>
          <w:szCs w:val="24"/>
        </w:rPr>
      </w:pPr>
      <w:proofErr w:type="spellStart"/>
      <w:r>
        <w:rPr>
          <w:rFonts w:ascii="Times New Roman" w:eastAsia="Times New Roman" w:hAnsi="Times New Roman" w:cs="Times New Roman"/>
          <w:color w:val="252525"/>
          <w:sz w:val="24"/>
          <w:szCs w:val="24"/>
        </w:rPr>
        <w:t>Ugrasen</w:t>
      </w:r>
      <w:proofErr w:type="spellEnd"/>
      <w:r>
        <w:rPr>
          <w:rFonts w:ascii="Times New Roman" w:eastAsia="Times New Roman" w:hAnsi="Times New Roman" w:cs="Times New Roman"/>
          <w:color w:val="252525"/>
          <w:sz w:val="24"/>
          <w:szCs w:val="24"/>
        </w:rPr>
        <w:t xml:space="preserve"> </w:t>
      </w:r>
      <w:proofErr w:type="spellStart"/>
      <w:r>
        <w:rPr>
          <w:rFonts w:ascii="Times New Roman" w:eastAsia="Times New Roman" w:hAnsi="Times New Roman" w:cs="Times New Roman"/>
          <w:color w:val="252525"/>
          <w:sz w:val="24"/>
          <w:szCs w:val="24"/>
        </w:rPr>
        <w:t>Suman</w:t>
      </w:r>
      <w:proofErr w:type="spellEnd"/>
    </w:p>
    <w:p w:rsidR="00E76128" w:rsidRDefault="00FD32A2" w:rsidP="001B4309">
      <w:pPr>
        <w:pStyle w:val="ListParagraph"/>
        <w:numPr>
          <w:ilvl w:val="0"/>
          <w:numId w:val="33"/>
        </w:numPr>
        <w:shd w:val="clear" w:color="auto" w:fill="FFFFFF"/>
        <w:spacing w:before="120"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Pressman</w:t>
      </w:r>
    </w:p>
    <w:p w:rsidR="00210AD3" w:rsidRPr="00E76128" w:rsidRDefault="00210AD3" w:rsidP="00E76128">
      <w:pPr>
        <w:shd w:val="clear" w:color="auto" w:fill="FFFFFF"/>
        <w:spacing w:before="120" w:after="120" w:line="360" w:lineRule="auto"/>
        <w:jc w:val="both"/>
        <w:rPr>
          <w:rFonts w:ascii="Times New Roman" w:eastAsia="Times New Roman" w:hAnsi="Times New Roman" w:cs="Times New Roman"/>
          <w:color w:val="252525"/>
          <w:sz w:val="24"/>
          <w:szCs w:val="24"/>
        </w:rPr>
      </w:pPr>
      <w:r w:rsidRPr="00E76128">
        <w:rPr>
          <w:rFonts w:ascii="Times New Roman" w:eastAsia="Times New Roman" w:hAnsi="Times New Roman" w:cs="Times New Roman"/>
          <w:b/>
          <w:color w:val="252525"/>
          <w:sz w:val="24"/>
          <w:szCs w:val="24"/>
        </w:rPr>
        <w:t>1.5 Overview of the document</w:t>
      </w:r>
    </w:p>
    <w:p w:rsidR="00210AD3" w:rsidRDefault="009C6970" w:rsidP="009C6970">
      <w:pPr>
        <w:spacing w:line="360" w:lineRule="auto"/>
        <w:jc w:val="both"/>
        <w:rPr>
          <w:rFonts w:ascii="Times New Roman" w:hAnsi="Times New Roman" w:cs="Times New Roman"/>
          <w:sz w:val="24"/>
          <w:szCs w:val="24"/>
        </w:rPr>
      </w:pPr>
      <w:r w:rsidRPr="009C6970">
        <w:rPr>
          <w:rFonts w:ascii="Times New Roman" w:hAnsi="Times New Roman" w:cs="Times New Roman"/>
          <w:sz w:val="24"/>
          <w:szCs w:val="24"/>
        </w:rPr>
        <w:t>The rest of this SRS is organized as follows: Section</w:t>
      </w:r>
      <w:r>
        <w:rPr>
          <w:rFonts w:ascii="Times New Roman" w:hAnsi="Times New Roman" w:cs="Times New Roman"/>
          <w:sz w:val="24"/>
          <w:szCs w:val="24"/>
        </w:rPr>
        <w:t xml:space="preserve"> 2 gives an overall description </w:t>
      </w:r>
      <w:r w:rsidRPr="009C6970">
        <w:rPr>
          <w:rFonts w:ascii="Times New Roman" w:hAnsi="Times New Roman" w:cs="Times New Roman"/>
          <w:sz w:val="24"/>
          <w:szCs w:val="24"/>
        </w:rPr>
        <w:t>of the software. It gives what level of proficien</w:t>
      </w:r>
      <w:r>
        <w:rPr>
          <w:rFonts w:ascii="Times New Roman" w:hAnsi="Times New Roman" w:cs="Times New Roman"/>
          <w:sz w:val="24"/>
          <w:szCs w:val="24"/>
        </w:rPr>
        <w:t xml:space="preserve">cy is expected of the user, some </w:t>
      </w:r>
      <w:r w:rsidRPr="009C6970">
        <w:rPr>
          <w:rFonts w:ascii="Times New Roman" w:hAnsi="Times New Roman" w:cs="Times New Roman"/>
          <w:sz w:val="24"/>
          <w:szCs w:val="24"/>
        </w:rPr>
        <w:t xml:space="preserve">general constraints while making the software and some assumptions </w:t>
      </w:r>
      <w:proofErr w:type="spellStart"/>
      <w:r w:rsidRPr="009C6970">
        <w:rPr>
          <w:rFonts w:ascii="Times New Roman" w:hAnsi="Times New Roman" w:cs="Times New Roman"/>
          <w:sz w:val="24"/>
          <w:szCs w:val="24"/>
        </w:rPr>
        <w:t>anddependencies</w:t>
      </w:r>
      <w:proofErr w:type="spellEnd"/>
      <w:r w:rsidRPr="009C6970">
        <w:rPr>
          <w:rFonts w:ascii="Times New Roman" w:hAnsi="Times New Roman" w:cs="Times New Roman"/>
          <w:sz w:val="24"/>
          <w:szCs w:val="24"/>
        </w:rPr>
        <w:t xml:space="preserve"> that are assumed. Section 3 gives specific requirements which </w:t>
      </w:r>
      <w:proofErr w:type="spellStart"/>
      <w:r w:rsidRPr="009C6970">
        <w:rPr>
          <w:rFonts w:ascii="Times New Roman" w:hAnsi="Times New Roman" w:cs="Times New Roman"/>
          <w:sz w:val="24"/>
          <w:szCs w:val="24"/>
        </w:rPr>
        <w:t>thesoftware</w:t>
      </w:r>
      <w:proofErr w:type="spellEnd"/>
      <w:r w:rsidRPr="009C6970">
        <w:rPr>
          <w:rFonts w:ascii="Times New Roman" w:hAnsi="Times New Roman" w:cs="Times New Roman"/>
          <w:sz w:val="24"/>
          <w:szCs w:val="24"/>
        </w:rPr>
        <w:t xml:space="preserve"> is expected to deliver. Functional requirements are given by various </w:t>
      </w:r>
      <w:proofErr w:type="spellStart"/>
      <w:r w:rsidRPr="009C6970">
        <w:rPr>
          <w:rFonts w:ascii="Times New Roman" w:hAnsi="Times New Roman" w:cs="Times New Roman"/>
          <w:sz w:val="24"/>
          <w:szCs w:val="24"/>
        </w:rPr>
        <w:t>usecases</w:t>
      </w:r>
      <w:proofErr w:type="spellEnd"/>
      <w:r w:rsidRPr="009C6970">
        <w:rPr>
          <w:rFonts w:ascii="Times New Roman" w:hAnsi="Times New Roman" w:cs="Times New Roman"/>
          <w:sz w:val="24"/>
          <w:szCs w:val="24"/>
        </w:rPr>
        <w:t xml:space="preserve">. Some performance requirements and design constraints are also </w:t>
      </w:r>
      <w:proofErr w:type="spellStart"/>
      <w:r w:rsidRPr="009C6970">
        <w:rPr>
          <w:rFonts w:ascii="Times New Roman" w:hAnsi="Times New Roman" w:cs="Times New Roman"/>
          <w:sz w:val="24"/>
          <w:szCs w:val="24"/>
        </w:rPr>
        <w:t>given.Section</w:t>
      </w:r>
      <w:proofErr w:type="spellEnd"/>
      <w:r w:rsidRPr="009C6970">
        <w:rPr>
          <w:rFonts w:ascii="Times New Roman" w:hAnsi="Times New Roman" w:cs="Times New Roman"/>
          <w:sz w:val="24"/>
          <w:szCs w:val="24"/>
        </w:rPr>
        <w:t xml:space="preserve"> 4 gives some possible future extensions of the system. Finally </w:t>
      </w:r>
      <w:proofErr w:type="spellStart"/>
      <w:r w:rsidRPr="009C6970">
        <w:rPr>
          <w:rFonts w:ascii="Times New Roman" w:hAnsi="Times New Roman" w:cs="Times New Roman"/>
          <w:sz w:val="24"/>
          <w:szCs w:val="24"/>
        </w:rPr>
        <w:t>thea</w:t>
      </w:r>
      <w:r>
        <w:rPr>
          <w:rFonts w:ascii="Times New Roman" w:hAnsi="Times New Roman" w:cs="Times New Roman"/>
          <w:sz w:val="24"/>
          <w:szCs w:val="24"/>
        </w:rPr>
        <w:t>ppendices</w:t>
      </w:r>
      <w:proofErr w:type="spellEnd"/>
      <w:r>
        <w:rPr>
          <w:rFonts w:ascii="Times New Roman" w:hAnsi="Times New Roman" w:cs="Times New Roman"/>
          <w:sz w:val="24"/>
          <w:szCs w:val="24"/>
        </w:rPr>
        <w:t xml:space="preserve"> in Section 5 describes the list of references</w:t>
      </w:r>
      <w:r w:rsidRPr="009C6970">
        <w:rPr>
          <w:rFonts w:ascii="Times New Roman" w:hAnsi="Times New Roman" w:cs="Times New Roman"/>
          <w:sz w:val="24"/>
          <w:szCs w:val="24"/>
        </w:rPr>
        <w:t>.</w:t>
      </w: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E76128">
      <w:pPr>
        <w:tabs>
          <w:tab w:val="left" w:pos="950"/>
        </w:tabs>
        <w:jc w:val="center"/>
        <w:rPr>
          <w:rFonts w:ascii="Times New Roman" w:hAnsi="Times New Roman" w:cs="Times New Roman"/>
          <w:b/>
          <w:sz w:val="56"/>
          <w:szCs w:val="56"/>
        </w:rPr>
      </w:pPr>
      <w:r w:rsidRPr="00E76128">
        <w:rPr>
          <w:rFonts w:ascii="Times New Roman" w:hAnsi="Times New Roman" w:cs="Times New Roman"/>
          <w:b/>
          <w:sz w:val="56"/>
          <w:szCs w:val="56"/>
        </w:rPr>
        <w:lastRenderedPageBreak/>
        <w:t xml:space="preserve">GENERAL DESCRIPTION </w:t>
      </w:r>
    </w:p>
    <w:p w:rsidR="00E76128" w:rsidRDefault="00E76128" w:rsidP="00E76128">
      <w:pPr>
        <w:tabs>
          <w:tab w:val="left" w:pos="950"/>
        </w:tabs>
        <w:jc w:val="center"/>
        <w:rPr>
          <w:rFonts w:ascii="Times New Roman" w:hAnsi="Times New Roman" w:cs="Times New Roman"/>
          <w:b/>
          <w:sz w:val="56"/>
          <w:szCs w:val="56"/>
        </w:rPr>
      </w:pPr>
      <w:r w:rsidRPr="00E76128">
        <w:rPr>
          <w:rFonts w:ascii="Times New Roman" w:hAnsi="Times New Roman" w:cs="Times New Roman"/>
          <w:b/>
          <w:sz w:val="56"/>
          <w:szCs w:val="56"/>
        </w:rPr>
        <w:t xml:space="preserve">FOR </w:t>
      </w:r>
    </w:p>
    <w:p w:rsidR="00E76128" w:rsidRDefault="00E76128" w:rsidP="00E76128">
      <w:pPr>
        <w:tabs>
          <w:tab w:val="left" w:pos="950"/>
        </w:tabs>
        <w:jc w:val="center"/>
        <w:rPr>
          <w:rFonts w:ascii="Times New Roman" w:hAnsi="Times New Roman" w:cs="Times New Roman"/>
          <w:b/>
          <w:sz w:val="56"/>
          <w:szCs w:val="56"/>
        </w:rPr>
      </w:pPr>
      <w:r w:rsidRPr="00E76128">
        <w:rPr>
          <w:rFonts w:ascii="Times New Roman" w:hAnsi="Times New Roman" w:cs="Times New Roman"/>
          <w:b/>
          <w:sz w:val="56"/>
          <w:szCs w:val="56"/>
        </w:rPr>
        <w:t>VIRTUAL LEARNING ENVIRONMENT</w:t>
      </w:r>
    </w:p>
    <w:p w:rsidR="00E76128" w:rsidRDefault="00E76128" w:rsidP="00E76128">
      <w:pPr>
        <w:tabs>
          <w:tab w:val="left" w:pos="950"/>
        </w:tabs>
        <w:jc w:val="center"/>
        <w:rPr>
          <w:rFonts w:ascii="Times New Roman" w:hAnsi="Times New Roman" w:cs="Times New Roman"/>
          <w:b/>
          <w:sz w:val="56"/>
          <w:szCs w:val="56"/>
        </w:rPr>
      </w:pPr>
    </w:p>
    <w:p w:rsidR="00E76128" w:rsidRDefault="00E76128" w:rsidP="00E76128">
      <w:pPr>
        <w:tabs>
          <w:tab w:val="left" w:pos="950"/>
        </w:tabs>
        <w:rPr>
          <w:rFonts w:ascii="Times New Roman" w:hAnsi="Times New Roman" w:cs="Times New Roman"/>
          <w:b/>
          <w:sz w:val="24"/>
          <w:szCs w:val="24"/>
        </w:rPr>
      </w:pPr>
    </w:p>
    <w:p w:rsidR="00E76128" w:rsidRDefault="00E76128" w:rsidP="000403D3">
      <w:pPr>
        <w:pStyle w:val="ListParagraph"/>
        <w:numPr>
          <w:ilvl w:val="0"/>
          <w:numId w:val="31"/>
        </w:numPr>
        <w:tabs>
          <w:tab w:val="left" w:pos="950"/>
        </w:tabs>
        <w:spacing w:line="360" w:lineRule="auto"/>
        <w:rPr>
          <w:rFonts w:ascii="Times New Roman" w:hAnsi="Times New Roman" w:cs="Times New Roman"/>
          <w:b/>
          <w:sz w:val="24"/>
          <w:szCs w:val="24"/>
        </w:rPr>
      </w:pPr>
      <w:r w:rsidRPr="00E76128">
        <w:rPr>
          <w:rFonts w:ascii="Times New Roman" w:hAnsi="Times New Roman" w:cs="Times New Roman"/>
          <w:b/>
          <w:sz w:val="24"/>
          <w:szCs w:val="24"/>
        </w:rPr>
        <w:t>General description</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Product Perspective</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 xml:space="preserve"> Product Functions</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User Characteristics</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 xml:space="preserve"> General Constraints</w:t>
      </w:r>
    </w:p>
    <w:p w:rsidR="00E76128" w:rsidRPr="000403D3" w:rsidRDefault="00E76128" w:rsidP="000403D3">
      <w:pPr>
        <w:pStyle w:val="ListParagraph"/>
        <w:numPr>
          <w:ilvl w:val="1"/>
          <w:numId w:val="31"/>
        </w:numPr>
        <w:tabs>
          <w:tab w:val="left" w:pos="950"/>
        </w:tabs>
        <w:spacing w:line="360" w:lineRule="auto"/>
        <w:rPr>
          <w:rFonts w:ascii="Times New Roman" w:hAnsi="Times New Roman" w:cs="Times New Roman"/>
          <w:b/>
          <w:sz w:val="24"/>
          <w:szCs w:val="24"/>
        </w:rPr>
      </w:pPr>
      <w:r w:rsidRPr="000403D3">
        <w:rPr>
          <w:rFonts w:ascii="Times New Roman" w:hAnsi="Times New Roman" w:cs="Times New Roman"/>
          <w:b/>
          <w:sz w:val="24"/>
          <w:szCs w:val="24"/>
        </w:rPr>
        <w:t xml:space="preserve"> Assumptions and Dependencies</w:t>
      </w: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E76128" w:rsidRDefault="00E76128" w:rsidP="008002D8">
      <w:pPr>
        <w:tabs>
          <w:tab w:val="left" w:pos="950"/>
        </w:tabs>
        <w:rPr>
          <w:rFonts w:ascii="Times New Roman" w:hAnsi="Times New Roman" w:cs="Times New Roman"/>
          <w:b/>
          <w:sz w:val="24"/>
          <w:szCs w:val="24"/>
        </w:rPr>
      </w:pPr>
    </w:p>
    <w:p w:rsidR="000403D3" w:rsidRDefault="000403D3" w:rsidP="008002D8">
      <w:pPr>
        <w:tabs>
          <w:tab w:val="left" w:pos="950"/>
        </w:tabs>
        <w:rPr>
          <w:rFonts w:ascii="Times New Roman" w:hAnsi="Times New Roman" w:cs="Times New Roman"/>
          <w:b/>
          <w:sz w:val="24"/>
          <w:szCs w:val="24"/>
        </w:rPr>
      </w:pPr>
    </w:p>
    <w:p w:rsidR="008002D8" w:rsidRDefault="008002D8" w:rsidP="008002D8">
      <w:pPr>
        <w:tabs>
          <w:tab w:val="left" w:pos="950"/>
        </w:tabs>
        <w:rPr>
          <w:rFonts w:ascii="Times New Roman" w:hAnsi="Times New Roman" w:cs="Times New Roman"/>
          <w:b/>
          <w:sz w:val="24"/>
          <w:szCs w:val="24"/>
        </w:rPr>
      </w:pPr>
      <w:r>
        <w:rPr>
          <w:rFonts w:ascii="Times New Roman" w:hAnsi="Times New Roman" w:cs="Times New Roman"/>
          <w:b/>
          <w:sz w:val="24"/>
          <w:szCs w:val="24"/>
        </w:rPr>
        <w:lastRenderedPageBreak/>
        <w:t>2.1 Product Perspective</w:t>
      </w:r>
    </w:p>
    <w:p w:rsidR="008002D8" w:rsidRDefault="008002D8"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Virtual learning environment </w:t>
      </w:r>
      <w:r w:rsidRPr="009E22E9">
        <w:rPr>
          <w:rFonts w:ascii="Times New Roman" w:hAnsi="Times New Roman" w:cs="Times New Roman"/>
          <w:sz w:val="24"/>
          <w:szCs w:val="24"/>
        </w:rPr>
        <w:t>should enable the users to develop a rich multimedia presentation combining prese</w:t>
      </w:r>
      <w:r>
        <w:rPr>
          <w:rFonts w:ascii="Times New Roman" w:hAnsi="Times New Roman" w:cs="Times New Roman"/>
          <w:sz w:val="24"/>
          <w:szCs w:val="24"/>
        </w:rPr>
        <w:t>n</w:t>
      </w:r>
      <w:r w:rsidRPr="009E22E9">
        <w:rPr>
          <w:rFonts w:ascii="Times New Roman" w:hAnsi="Times New Roman" w:cs="Times New Roman"/>
          <w:sz w:val="24"/>
          <w:szCs w:val="24"/>
        </w:rPr>
        <w:t>tation slide, video and images. This software can be used for developing courses that can later be released on the Internet or delivered in some other electronic</w:t>
      </w:r>
      <w:r w:rsidRPr="00C75419">
        <w:rPr>
          <w:rFonts w:ascii="Times New Roman" w:hAnsi="Times New Roman" w:cs="Times New Roman"/>
          <w:sz w:val="24"/>
          <w:szCs w:val="24"/>
        </w:rPr>
        <w:t xml:space="preserve"> medium.</w:t>
      </w:r>
    </w:p>
    <w:p w:rsidR="002C1BC4" w:rsidRDefault="00C75419"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2.2 Product Functions</w:t>
      </w:r>
    </w:p>
    <w:p w:rsidR="002C1BC4"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VLE should support the following use cases:</w:t>
      </w:r>
    </w:p>
    <w:tbl>
      <w:tblPr>
        <w:tblStyle w:val="TableGrid"/>
        <w:tblW w:w="0" w:type="auto"/>
        <w:tblLook w:val="04A0"/>
      </w:tblPr>
      <w:tblGrid>
        <w:gridCol w:w="2952"/>
        <w:gridCol w:w="2952"/>
        <w:gridCol w:w="2952"/>
      </w:tblGrid>
      <w:tr w:rsidR="00A97465" w:rsidTr="00A97465">
        <w:trPr>
          <w:trHeight w:val="526"/>
        </w:trPr>
        <w:tc>
          <w:tcPr>
            <w:tcW w:w="2952" w:type="dxa"/>
          </w:tcPr>
          <w:p w:rsidR="00A97465" w:rsidRPr="00A97465" w:rsidRDefault="00A97465" w:rsidP="00A97465">
            <w:pPr>
              <w:spacing w:line="360" w:lineRule="auto"/>
              <w:jc w:val="both"/>
              <w:rPr>
                <w:rFonts w:ascii="Times New Roman" w:hAnsi="Times New Roman" w:cs="Times New Roman"/>
                <w:b/>
                <w:sz w:val="24"/>
                <w:szCs w:val="24"/>
              </w:rPr>
            </w:pPr>
            <w:r w:rsidRPr="00A97465">
              <w:rPr>
                <w:rFonts w:ascii="Times New Roman" w:hAnsi="Times New Roman" w:cs="Times New Roman"/>
                <w:b/>
                <w:sz w:val="24"/>
                <w:szCs w:val="24"/>
              </w:rPr>
              <w:t xml:space="preserve">Class of use cases </w:t>
            </w:r>
          </w:p>
        </w:tc>
        <w:tc>
          <w:tcPr>
            <w:tcW w:w="2952" w:type="dxa"/>
          </w:tcPr>
          <w:p w:rsidR="00A97465" w:rsidRPr="00A97465" w:rsidRDefault="00A97465" w:rsidP="00A97465">
            <w:pPr>
              <w:spacing w:line="360" w:lineRule="auto"/>
              <w:jc w:val="both"/>
              <w:rPr>
                <w:rFonts w:ascii="Times New Roman" w:hAnsi="Times New Roman" w:cs="Times New Roman"/>
                <w:b/>
                <w:sz w:val="24"/>
                <w:szCs w:val="24"/>
              </w:rPr>
            </w:pPr>
            <w:r w:rsidRPr="00A97465">
              <w:rPr>
                <w:rFonts w:ascii="Times New Roman" w:hAnsi="Times New Roman" w:cs="Times New Roman"/>
                <w:b/>
                <w:sz w:val="24"/>
                <w:szCs w:val="24"/>
              </w:rPr>
              <w:t xml:space="preserve">Use cases </w:t>
            </w:r>
          </w:p>
        </w:tc>
        <w:tc>
          <w:tcPr>
            <w:tcW w:w="2952" w:type="dxa"/>
          </w:tcPr>
          <w:p w:rsidR="00A97465" w:rsidRPr="00A97465" w:rsidRDefault="00A97465" w:rsidP="008002D8">
            <w:pPr>
              <w:spacing w:line="360" w:lineRule="auto"/>
              <w:jc w:val="both"/>
              <w:rPr>
                <w:rFonts w:ascii="Times New Roman" w:hAnsi="Times New Roman" w:cs="Times New Roman"/>
                <w:b/>
                <w:sz w:val="24"/>
                <w:szCs w:val="24"/>
              </w:rPr>
            </w:pPr>
            <w:r w:rsidRPr="00A97465">
              <w:rPr>
                <w:rFonts w:ascii="Times New Roman" w:hAnsi="Times New Roman" w:cs="Times New Roman"/>
                <w:b/>
                <w:sz w:val="24"/>
                <w:szCs w:val="24"/>
              </w:rPr>
              <w:t>Description of use cases</w:t>
            </w:r>
          </w:p>
        </w:tc>
      </w:tr>
      <w:tr w:rsidR="00A97465" w:rsidTr="00A97465">
        <w:trPr>
          <w:trHeight w:val="418"/>
        </w:trPr>
        <w:tc>
          <w:tcPr>
            <w:tcW w:w="2952" w:type="dxa"/>
          </w:tcPr>
          <w:p w:rsidR="00A97465" w:rsidRPr="00A97465" w:rsidRDefault="00212E8C" w:rsidP="00A974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A97465" w:rsidRPr="00A97465">
              <w:rPr>
                <w:rFonts w:ascii="Times New Roman" w:hAnsi="Times New Roman" w:cs="Times New Roman"/>
                <w:sz w:val="24"/>
                <w:szCs w:val="24"/>
              </w:rPr>
              <w:t>Domain Name</w:t>
            </w:r>
            <w:r w:rsidR="004A08D8">
              <w:rPr>
                <w:rFonts w:ascii="Times New Roman" w:hAnsi="Times New Roman" w:cs="Times New Roman"/>
                <w:sz w:val="24"/>
                <w:szCs w:val="24"/>
              </w:rPr>
              <w:t>.</w:t>
            </w:r>
          </w:p>
        </w:tc>
        <w:tc>
          <w:tcPr>
            <w:tcW w:w="2952" w:type="dxa"/>
          </w:tcPr>
          <w:p w:rsidR="00A97465" w:rsidRPr="00A97465" w:rsidRDefault="00A97465" w:rsidP="00A97465">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Domain n</w:t>
            </w:r>
            <w:r>
              <w:rPr>
                <w:rFonts w:ascii="Times New Roman" w:hAnsi="Times New Roman" w:cs="Times New Roman"/>
                <w:sz w:val="24"/>
                <w:szCs w:val="24"/>
              </w:rPr>
              <w:t>ame</w:t>
            </w:r>
          </w:p>
        </w:tc>
        <w:tc>
          <w:tcPr>
            <w:tcW w:w="2952" w:type="dxa"/>
          </w:tcPr>
          <w:p w:rsidR="00A97465" w:rsidRPr="00BF42D6" w:rsidRDefault="00A97465" w:rsidP="00A97465">
            <w:pPr>
              <w:widowControl w:val="0"/>
              <w:overflowPunct w:val="0"/>
              <w:autoSpaceDE w:val="0"/>
              <w:autoSpaceDN w:val="0"/>
              <w:adjustRightInd w:val="0"/>
              <w:spacing w:line="226" w:lineRule="auto"/>
              <w:jc w:val="both"/>
              <w:rPr>
                <w:rFonts w:ascii="Times New Roman" w:hAnsi="Times New Roman" w:cs="Times New Roman"/>
                <w:sz w:val="24"/>
                <w:szCs w:val="24"/>
              </w:rPr>
            </w:pPr>
            <w:r w:rsidRPr="00BF42D6">
              <w:rPr>
                <w:rFonts w:ascii="Times New Roman" w:hAnsi="Times New Roman" w:cs="Times New Roman"/>
                <w:sz w:val="24"/>
                <w:szCs w:val="24"/>
              </w:rPr>
              <w:t xml:space="preserve">User initiates domain name of the website. </w:t>
            </w:r>
          </w:p>
          <w:p w:rsidR="00A97465" w:rsidRPr="00A97465" w:rsidRDefault="00A97465" w:rsidP="008002D8">
            <w:pPr>
              <w:spacing w:line="360" w:lineRule="auto"/>
              <w:jc w:val="both"/>
              <w:rPr>
                <w:rFonts w:ascii="Times New Roman" w:hAnsi="Times New Roman" w:cs="Times New Roman"/>
                <w:b/>
                <w:sz w:val="24"/>
                <w:szCs w:val="24"/>
              </w:rPr>
            </w:pPr>
          </w:p>
        </w:tc>
      </w:tr>
      <w:tr w:rsidR="00A97465" w:rsidTr="00A97465">
        <w:trPr>
          <w:trHeight w:val="634"/>
        </w:trPr>
        <w:tc>
          <w:tcPr>
            <w:tcW w:w="2952" w:type="dxa"/>
          </w:tcPr>
          <w:p w:rsidR="00A97465" w:rsidRDefault="00A97465" w:rsidP="00A97465">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 xml:space="preserve">Use cases related to </w:t>
            </w:r>
          </w:p>
          <w:p w:rsidR="00A97465" w:rsidRDefault="00A97465" w:rsidP="00A97465">
            <w:pPr>
              <w:spacing w:line="360" w:lineRule="auto"/>
              <w:jc w:val="both"/>
              <w:rPr>
                <w:rFonts w:ascii="Times New Roman" w:hAnsi="Times New Roman" w:cs="Times New Roman"/>
                <w:sz w:val="24"/>
                <w:szCs w:val="24"/>
              </w:rPr>
            </w:pPr>
            <w:proofErr w:type="gramStart"/>
            <w:r w:rsidRPr="00A97465">
              <w:rPr>
                <w:rFonts w:ascii="Times New Roman" w:hAnsi="Times New Roman" w:cs="Times New Roman"/>
                <w:sz w:val="24"/>
                <w:szCs w:val="24"/>
              </w:rPr>
              <w:t>system</w:t>
            </w:r>
            <w:proofErr w:type="gramEnd"/>
            <w:r w:rsidRPr="00A97465">
              <w:rPr>
                <w:rFonts w:ascii="Times New Roman" w:hAnsi="Times New Roman" w:cs="Times New Roman"/>
                <w:sz w:val="24"/>
                <w:szCs w:val="24"/>
              </w:rPr>
              <w:t xml:space="preserve"> authorization</w:t>
            </w:r>
            <w:r w:rsidR="004A08D8">
              <w:rPr>
                <w:rFonts w:ascii="Times New Roman" w:hAnsi="Times New Roman" w:cs="Times New Roman"/>
                <w:sz w:val="24"/>
                <w:szCs w:val="24"/>
              </w:rPr>
              <w:t>.</w:t>
            </w:r>
          </w:p>
        </w:tc>
        <w:tc>
          <w:tcPr>
            <w:tcW w:w="2952" w:type="dxa"/>
          </w:tcPr>
          <w:tbl>
            <w:tblPr>
              <w:tblStyle w:val="TableGrid"/>
              <w:tblW w:w="0" w:type="auto"/>
              <w:tblLook w:val="04A0"/>
            </w:tblPr>
            <w:tblGrid>
              <w:gridCol w:w="2721"/>
            </w:tblGrid>
            <w:tr w:rsidR="00A97465" w:rsidTr="00A97465">
              <w:tc>
                <w:tcPr>
                  <w:tcW w:w="2721" w:type="dxa"/>
                </w:tcPr>
                <w:p w:rsidR="00A97465" w:rsidRDefault="00A97465" w:rsidP="00A97465">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 xml:space="preserve">Login </w:t>
                  </w:r>
                </w:p>
              </w:tc>
            </w:tr>
            <w:tr w:rsidR="00A97465" w:rsidTr="00A97465">
              <w:tc>
                <w:tcPr>
                  <w:tcW w:w="2721" w:type="dxa"/>
                </w:tcPr>
                <w:p w:rsidR="00A97465" w:rsidRDefault="00A97465" w:rsidP="008002D8">
                  <w:pPr>
                    <w:spacing w:line="360" w:lineRule="auto"/>
                    <w:jc w:val="both"/>
                    <w:rPr>
                      <w:rFonts w:ascii="Times New Roman" w:hAnsi="Times New Roman" w:cs="Times New Roman"/>
                      <w:sz w:val="24"/>
                      <w:szCs w:val="24"/>
                    </w:rPr>
                  </w:pPr>
                  <w:r w:rsidRPr="00A97465">
                    <w:rPr>
                      <w:rFonts w:ascii="Times New Roman" w:hAnsi="Times New Roman" w:cs="Times New Roman"/>
                      <w:sz w:val="24"/>
                      <w:szCs w:val="24"/>
                    </w:rPr>
                    <w:t>Change Password</w:t>
                  </w:r>
                </w:p>
              </w:tc>
            </w:tr>
          </w:tbl>
          <w:p w:rsidR="00A97465" w:rsidRDefault="00A97465" w:rsidP="008002D8">
            <w:pPr>
              <w:spacing w:line="360" w:lineRule="auto"/>
              <w:jc w:val="both"/>
              <w:rPr>
                <w:rFonts w:ascii="Times New Roman" w:hAnsi="Times New Roman" w:cs="Times New Roman"/>
                <w:sz w:val="24"/>
                <w:szCs w:val="24"/>
              </w:rPr>
            </w:pPr>
          </w:p>
        </w:tc>
        <w:tc>
          <w:tcPr>
            <w:tcW w:w="2952" w:type="dxa"/>
          </w:tcPr>
          <w:tbl>
            <w:tblPr>
              <w:tblStyle w:val="TableGrid"/>
              <w:tblW w:w="0" w:type="auto"/>
              <w:tblLook w:val="04A0"/>
            </w:tblPr>
            <w:tblGrid>
              <w:gridCol w:w="2721"/>
            </w:tblGrid>
            <w:tr w:rsidR="00A97465" w:rsidTr="00A97465">
              <w:tc>
                <w:tcPr>
                  <w:tcW w:w="2721"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Login into VLE</w:t>
                  </w:r>
                  <w:r w:rsidR="009074BC">
                    <w:rPr>
                      <w:rFonts w:ascii="Times New Roman" w:hAnsi="Times New Roman" w:cs="Times New Roman"/>
                      <w:sz w:val="24"/>
                      <w:szCs w:val="24"/>
                    </w:rPr>
                    <w:t>.</w:t>
                  </w:r>
                </w:p>
              </w:tc>
            </w:tr>
            <w:tr w:rsidR="00A97465" w:rsidTr="00A97465">
              <w:tc>
                <w:tcPr>
                  <w:tcW w:w="2721"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Change VLE</w:t>
                  </w:r>
                  <w:r w:rsidRPr="00A97465">
                    <w:rPr>
                      <w:rFonts w:ascii="Times New Roman" w:hAnsi="Times New Roman" w:cs="Times New Roman"/>
                      <w:sz w:val="24"/>
                      <w:szCs w:val="24"/>
                    </w:rPr>
                    <w:t xml:space="preserve"> password</w:t>
                  </w:r>
                  <w:r w:rsidR="009074BC">
                    <w:rPr>
                      <w:rFonts w:ascii="Times New Roman" w:hAnsi="Times New Roman" w:cs="Times New Roman"/>
                      <w:sz w:val="24"/>
                      <w:szCs w:val="24"/>
                    </w:rPr>
                    <w:t>.</w:t>
                  </w:r>
                </w:p>
              </w:tc>
            </w:tr>
          </w:tbl>
          <w:p w:rsidR="00A97465" w:rsidRDefault="00A97465" w:rsidP="008002D8">
            <w:pPr>
              <w:spacing w:line="360" w:lineRule="auto"/>
              <w:jc w:val="both"/>
              <w:rPr>
                <w:rFonts w:ascii="Times New Roman" w:hAnsi="Times New Roman" w:cs="Times New Roman"/>
                <w:sz w:val="24"/>
                <w:szCs w:val="24"/>
              </w:rPr>
            </w:pP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A97465">
              <w:rPr>
                <w:rFonts w:ascii="Times New Roman" w:hAnsi="Times New Roman" w:cs="Times New Roman"/>
                <w:sz w:val="24"/>
                <w:szCs w:val="24"/>
              </w:rPr>
              <w:t>Update Profile</w:t>
            </w:r>
            <w:r w:rsidR="004A08D8">
              <w:rPr>
                <w:rFonts w:ascii="Times New Roman" w:hAnsi="Times New Roman" w:cs="Times New Roman"/>
                <w:sz w:val="24"/>
                <w:szCs w:val="24"/>
              </w:rPr>
              <w:t>.</w:t>
            </w:r>
          </w:p>
        </w:tc>
        <w:tc>
          <w:tcPr>
            <w:tcW w:w="2952"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Profile</w:t>
            </w:r>
          </w:p>
        </w:tc>
        <w:tc>
          <w:tcPr>
            <w:tcW w:w="2952" w:type="dxa"/>
          </w:tcPr>
          <w:p w:rsidR="00A97465" w:rsidRDefault="00A97465"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can </w:t>
            </w:r>
            <w:r w:rsidRPr="005D0CDA">
              <w:rPr>
                <w:rFonts w:ascii="Times New Roman" w:hAnsi="Times New Roman" w:cs="Times New Roman"/>
                <w:sz w:val="24"/>
                <w:szCs w:val="24"/>
              </w:rPr>
              <w:t>View and update self profile</w:t>
            </w:r>
            <w:r>
              <w:rPr>
                <w:rFonts w:ascii="Times New Roman" w:hAnsi="Times New Roman" w:cs="Times New Roman"/>
                <w:sz w:val="24"/>
                <w:szCs w:val="24"/>
              </w:rPr>
              <w:t>.</w:t>
            </w: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Search Course</w:t>
            </w:r>
            <w:r w:rsidR="004A08D8">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Search Course</w:t>
            </w:r>
          </w:p>
        </w:tc>
        <w:tc>
          <w:tcPr>
            <w:tcW w:w="2952" w:type="dxa"/>
          </w:tcPr>
          <w:p w:rsidR="00A97465" w:rsidRPr="0018132E" w:rsidRDefault="00A97465" w:rsidP="0018132E">
            <w:pPr>
              <w:widowControl w:val="0"/>
              <w:autoSpaceDE w:val="0"/>
              <w:autoSpaceDN w:val="0"/>
              <w:adjustRightInd w:val="0"/>
              <w:spacing w:line="237" w:lineRule="exact"/>
              <w:rPr>
                <w:rFonts w:ascii="Times New Roman" w:hAnsi="Times New Roman" w:cs="Times New Roman"/>
                <w:sz w:val="24"/>
                <w:szCs w:val="24"/>
              </w:rPr>
            </w:pPr>
            <w:r w:rsidRPr="0018132E">
              <w:rPr>
                <w:rFonts w:ascii="Times New Roman" w:hAnsi="Times New Roman" w:cs="Times New Roman"/>
                <w:sz w:val="24"/>
                <w:szCs w:val="24"/>
              </w:rPr>
              <w:t xml:space="preserve">User searches </w:t>
            </w:r>
            <w:proofErr w:type="gramStart"/>
            <w:r w:rsidRPr="0018132E">
              <w:rPr>
                <w:rFonts w:ascii="Times New Roman" w:hAnsi="Times New Roman" w:cs="Times New Roman"/>
                <w:sz w:val="24"/>
                <w:szCs w:val="24"/>
              </w:rPr>
              <w:t>for  a</w:t>
            </w:r>
            <w:proofErr w:type="gramEnd"/>
            <w:r w:rsidRPr="0018132E">
              <w:rPr>
                <w:rFonts w:ascii="Times New Roman" w:hAnsi="Times New Roman" w:cs="Times New Roman"/>
                <w:sz w:val="24"/>
                <w:szCs w:val="24"/>
              </w:rPr>
              <w:t xml:space="preserve"> course.</w:t>
            </w:r>
          </w:p>
          <w:p w:rsidR="00A97465" w:rsidRDefault="00A97465" w:rsidP="008002D8">
            <w:pPr>
              <w:spacing w:line="360" w:lineRule="auto"/>
              <w:jc w:val="both"/>
              <w:rPr>
                <w:rFonts w:ascii="Times New Roman" w:hAnsi="Times New Roman" w:cs="Times New Roman"/>
                <w:sz w:val="24"/>
                <w:szCs w:val="24"/>
              </w:rPr>
            </w:pP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 xml:space="preserve">Course </w:t>
            </w:r>
            <w:proofErr w:type="spellStart"/>
            <w:r w:rsidR="0018132E">
              <w:rPr>
                <w:rFonts w:ascii="Times New Roman" w:hAnsi="Times New Roman" w:cs="Times New Roman"/>
                <w:sz w:val="24"/>
                <w:szCs w:val="24"/>
              </w:rPr>
              <w:t>Registeration</w:t>
            </w:r>
            <w:proofErr w:type="spellEnd"/>
            <w:r>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Course </w:t>
            </w:r>
            <w:proofErr w:type="spellStart"/>
            <w:r>
              <w:rPr>
                <w:rFonts w:ascii="Times New Roman" w:hAnsi="Times New Roman" w:cs="Times New Roman"/>
                <w:sz w:val="24"/>
                <w:szCs w:val="24"/>
              </w:rPr>
              <w:t>Registeration</w:t>
            </w:r>
            <w:proofErr w:type="spellEnd"/>
          </w:p>
        </w:tc>
        <w:tc>
          <w:tcPr>
            <w:tcW w:w="2952" w:type="dxa"/>
          </w:tcPr>
          <w:p w:rsidR="00A97465" w:rsidRDefault="0018132E" w:rsidP="008002D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User register</w:t>
            </w:r>
            <w:proofErr w:type="gramEnd"/>
            <w:r>
              <w:rPr>
                <w:rFonts w:ascii="Times New Roman" w:hAnsi="Times New Roman" w:cs="Times New Roman"/>
                <w:sz w:val="24"/>
                <w:szCs w:val="24"/>
              </w:rPr>
              <w:t xml:space="preserve"> for a course.</w:t>
            </w:r>
          </w:p>
        </w:tc>
      </w:tr>
      <w:tr w:rsidR="00A97465" w:rsidTr="00A97465">
        <w:tc>
          <w:tcPr>
            <w:tcW w:w="2952" w:type="dxa"/>
          </w:tcPr>
          <w:p w:rsidR="00A97465" w:rsidRDefault="00212E8C" w:rsidP="00212E8C">
            <w:pPr>
              <w:spacing w:line="360" w:lineRule="auto"/>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Syllabus</w:t>
            </w:r>
            <w:r>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Syllabus</w:t>
            </w:r>
          </w:p>
        </w:tc>
        <w:tc>
          <w:tcPr>
            <w:tcW w:w="2952" w:type="dxa"/>
          </w:tcPr>
          <w:p w:rsidR="0018132E" w:rsidRPr="0018132E" w:rsidRDefault="0018132E" w:rsidP="0018132E">
            <w:pPr>
              <w:widowControl w:val="0"/>
              <w:autoSpaceDE w:val="0"/>
              <w:autoSpaceDN w:val="0"/>
              <w:adjustRightInd w:val="0"/>
              <w:spacing w:line="237" w:lineRule="exact"/>
              <w:rPr>
                <w:rFonts w:ascii="Times New Roman" w:hAnsi="Times New Roman" w:cs="Times New Roman"/>
                <w:sz w:val="24"/>
                <w:szCs w:val="24"/>
              </w:rPr>
            </w:pPr>
            <w:r w:rsidRPr="0018132E">
              <w:rPr>
                <w:rFonts w:ascii="Times New Roman" w:hAnsi="Times New Roman" w:cs="Times New Roman"/>
                <w:sz w:val="24"/>
                <w:szCs w:val="24"/>
              </w:rPr>
              <w:t>User Can view the syllabus pertaining to the registered course.</w:t>
            </w:r>
          </w:p>
          <w:p w:rsidR="00A97465" w:rsidRDefault="00A97465" w:rsidP="008002D8">
            <w:pPr>
              <w:spacing w:line="360" w:lineRule="auto"/>
              <w:jc w:val="both"/>
              <w:rPr>
                <w:rFonts w:ascii="Times New Roman" w:hAnsi="Times New Roman" w:cs="Times New Roman"/>
                <w:sz w:val="24"/>
                <w:szCs w:val="24"/>
              </w:rPr>
            </w:pP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18132E">
              <w:rPr>
                <w:rFonts w:ascii="Times New Roman" w:hAnsi="Times New Roman" w:cs="Times New Roman"/>
                <w:sz w:val="24"/>
                <w:szCs w:val="24"/>
              </w:rPr>
              <w:t>Discussion</w:t>
            </w:r>
            <w:r>
              <w:rPr>
                <w:rFonts w:ascii="Times New Roman" w:hAnsi="Times New Roman" w:cs="Times New Roman"/>
                <w:sz w:val="24"/>
                <w:szCs w:val="24"/>
              </w:rPr>
              <w:t>.</w:t>
            </w:r>
          </w:p>
        </w:tc>
        <w:tc>
          <w:tcPr>
            <w:tcW w:w="2952" w:type="dxa"/>
          </w:tcPr>
          <w:p w:rsidR="00A97465" w:rsidRDefault="0018132E"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Discussion time</w:t>
            </w:r>
          </w:p>
        </w:tc>
        <w:tc>
          <w:tcPr>
            <w:tcW w:w="2952" w:type="dxa"/>
          </w:tcPr>
          <w:p w:rsidR="00A97465" w:rsidRDefault="0018132E" w:rsidP="0018132E">
            <w:pPr>
              <w:spacing w:line="360" w:lineRule="auto"/>
              <w:rPr>
                <w:rFonts w:ascii="Times New Roman" w:hAnsi="Times New Roman" w:cs="Times New Roman"/>
                <w:sz w:val="24"/>
                <w:szCs w:val="24"/>
              </w:rPr>
            </w:pPr>
            <w:r>
              <w:rPr>
                <w:rFonts w:ascii="Times New Roman" w:hAnsi="Times New Roman" w:cs="Times New Roman"/>
                <w:sz w:val="24"/>
                <w:szCs w:val="24"/>
              </w:rPr>
              <w:t>User can view the discussion time scheduled by various faculties.</w:t>
            </w: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952ED3">
              <w:rPr>
                <w:rFonts w:ascii="Times New Roman" w:hAnsi="Times New Roman" w:cs="Times New Roman"/>
                <w:sz w:val="24"/>
                <w:szCs w:val="24"/>
              </w:rPr>
              <w:t>Notices</w:t>
            </w:r>
            <w:r>
              <w:rPr>
                <w:rFonts w:ascii="Times New Roman" w:hAnsi="Times New Roman" w:cs="Times New Roman"/>
                <w:sz w:val="24"/>
                <w:szCs w:val="24"/>
              </w:rPr>
              <w:t>.</w:t>
            </w:r>
          </w:p>
        </w:tc>
        <w:tc>
          <w:tcPr>
            <w:tcW w:w="2952" w:type="dxa"/>
          </w:tcPr>
          <w:p w:rsidR="00A97465" w:rsidRDefault="00952ED3"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Notices</w:t>
            </w:r>
          </w:p>
        </w:tc>
        <w:tc>
          <w:tcPr>
            <w:tcW w:w="2952" w:type="dxa"/>
          </w:tcPr>
          <w:p w:rsidR="00A97465" w:rsidRDefault="00952ED3" w:rsidP="00952ED3">
            <w:pPr>
              <w:spacing w:line="360" w:lineRule="auto"/>
              <w:rPr>
                <w:rFonts w:ascii="Times New Roman" w:hAnsi="Times New Roman" w:cs="Times New Roman"/>
                <w:sz w:val="24"/>
                <w:szCs w:val="24"/>
              </w:rPr>
            </w:pPr>
            <w:r w:rsidRPr="0018132E">
              <w:rPr>
                <w:rFonts w:ascii="Times New Roman" w:hAnsi="Times New Roman" w:cs="Times New Roman"/>
                <w:sz w:val="24"/>
                <w:szCs w:val="24"/>
              </w:rPr>
              <w:t>User can view the files consisting assignments etc.</w:t>
            </w:r>
          </w:p>
        </w:tc>
      </w:tr>
      <w:tr w:rsidR="00A97465" w:rsidTr="00A97465">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related to </w:t>
            </w:r>
            <w:r w:rsidR="00847A9D">
              <w:rPr>
                <w:rFonts w:ascii="Times New Roman" w:hAnsi="Times New Roman" w:cs="Times New Roman"/>
                <w:sz w:val="24"/>
                <w:szCs w:val="24"/>
              </w:rPr>
              <w:t>Taking Test</w:t>
            </w:r>
            <w:r>
              <w:rPr>
                <w:rFonts w:ascii="Times New Roman" w:hAnsi="Times New Roman" w:cs="Times New Roman"/>
                <w:sz w:val="24"/>
                <w:szCs w:val="24"/>
              </w:rPr>
              <w:t>.</w:t>
            </w:r>
          </w:p>
        </w:tc>
        <w:tc>
          <w:tcPr>
            <w:tcW w:w="2952" w:type="dxa"/>
          </w:tcPr>
          <w:p w:rsidR="00A97465" w:rsidRDefault="00847A9D"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Appear for test</w:t>
            </w:r>
          </w:p>
        </w:tc>
        <w:tc>
          <w:tcPr>
            <w:tcW w:w="2952" w:type="dxa"/>
          </w:tcPr>
          <w:p w:rsidR="00A97465" w:rsidRDefault="00236ABA"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appear for test for registered subject.</w:t>
            </w:r>
          </w:p>
        </w:tc>
      </w:tr>
      <w:tr w:rsidR="00A97465" w:rsidTr="00A97465">
        <w:trPr>
          <w:trHeight w:val="490"/>
        </w:trPr>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Use case related to Generating Report.</w:t>
            </w:r>
          </w:p>
        </w:tc>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View Report</w:t>
            </w:r>
          </w:p>
        </w:tc>
        <w:tc>
          <w:tcPr>
            <w:tcW w:w="2952" w:type="dxa"/>
          </w:tcPr>
          <w:p w:rsidR="00A97465" w:rsidRDefault="00212E8C"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view his report for taken test.</w:t>
            </w:r>
          </w:p>
        </w:tc>
      </w:tr>
    </w:tbl>
    <w:p w:rsidR="00A97465" w:rsidRPr="002C1BC4" w:rsidRDefault="00A97465" w:rsidP="008002D8">
      <w:pPr>
        <w:spacing w:line="360" w:lineRule="auto"/>
        <w:jc w:val="both"/>
        <w:rPr>
          <w:rFonts w:ascii="Times New Roman" w:hAnsi="Times New Roman" w:cs="Times New Roman"/>
          <w:sz w:val="24"/>
          <w:szCs w:val="24"/>
        </w:rPr>
      </w:pPr>
    </w:p>
    <w:p w:rsidR="0081582B" w:rsidRDefault="0081582B"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C75419">
        <w:rPr>
          <w:rFonts w:ascii="Times New Roman" w:hAnsi="Times New Roman" w:cs="Times New Roman"/>
          <w:b/>
          <w:sz w:val="24"/>
          <w:szCs w:val="24"/>
        </w:rPr>
        <w:t xml:space="preserve">3 </w:t>
      </w:r>
      <w:r>
        <w:rPr>
          <w:rFonts w:ascii="Times New Roman" w:hAnsi="Times New Roman" w:cs="Times New Roman"/>
          <w:b/>
          <w:sz w:val="24"/>
          <w:szCs w:val="24"/>
        </w:rPr>
        <w:t>User Characteristics</w:t>
      </w:r>
    </w:p>
    <w:p w:rsidR="0081582B" w:rsidRPr="0081582B" w:rsidRDefault="0081582B" w:rsidP="008002D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1.The</w:t>
      </w:r>
      <w:proofErr w:type="gramEnd"/>
      <w:r>
        <w:rPr>
          <w:rFonts w:ascii="Times New Roman" w:hAnsi="Times New Roman" w:cs="Times New Roman"/>
          <w:sz w:val="24"/>
          <w:szCs w:val="24"/>
        </w:rPr>
        <w:t xml:space="preserve"> user should be familiar with the particular course he/she want to undertake.</w:t>
      </w:r>
    </w:p>
    <w:p w:rsidR="0081582B" w:rsidRDefault="0081582B"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2. The user must require basic internet skills.</w:t>
      </w:r>
    </w:p>
    <w:p w:rsidR="00C75419" w:rsidRDefault="00C75419"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2.4 Principal Actors</w:t>
      </w:r>
    </w:p>
    <w:p w:rsidR="00C75419" w:rsidRDefault="00C75419" w:rsidP="008002D8">
      <w:pPr>
        <w:spacing w:line="360" w:lineRule="auto"/>
        <w:jc w:val="both"/>
        <w:rPr>
          <w:rFonts w:ascii="Times New Roman" w:hAnsi="Times New Roman" w:cs="Times New Roman"/>
          <w:sz w:val="24"/>
          <w:szCs w:val="24"/>
        </w:rPr>
      </w:pPr>
      <w:r w:rsidRPr="00C75419">
        <w:rPr>
          <w:rFonts w:ascii="Times New Roman" w:hAnsi="Times New Roman" w:cs="Times New Roman"/>
          <w:sz w:val="24"/>
          <w:szCs w:val="24"/>
        </w:rPr>
        <w:t>The principal actors are</w:t>
      </w:r>
      <w:r>
        <w:rPr>
          <w:rFonts w:ascii="Times New Roman" w:hAnsi="Times New Roman" w:cs="Times New Roman"/>
          <w:sz w:val="24"/>
          <w:szCs w:val="24"/>
        </w:rPr>
        <w:t xml:space="preserve"> User, Parents, </w:t>
      </w:r>
      <w:proofErr w:type="gramStart"/>
      <w:r>
        <w:rPr>
          <w:rFonts w:ascii="Times New Roman" w:hAnsi="Times New Roman" w:cs="Times New Roman"/>
          <w:sz w:val="24"/>
          <w:szCs w:val="24"/>
        </w:rPr>
        <w:t>Faculty</w:t>
      </w:r>
      <w:proofErr w:type="gramEnd"/>
      <w:r>
        <w:rPr>
          <w:rFonts w:ascii="Times New Roman" w:hAnsi="Times New Roman" w:cs="Times New Roman"/>
          <w:sz w:val="24"/>
          <w:szCs w:val="24"/>
        </w:rPr>
        <w:t>.</w:t>
      </w:r>
    </w:p>
    <w:p w:rsidR="00C75419" w:rsidRDefault="00C75419"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2.5 General Constraints</w:t>
      </w:r>
    </w:p>
    <w:p w:rsidR="00C75419" w:rsidRDefault="00AC55A4" w:rsidP="008002D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1.To</w:t>
      </w:r>
      <w:proofErr w:type="gramEnd"/>
      <w:r>
        <w:rPr>
          <w:rFonts w:ascii="Times New Roman" w:hAnsi="Times New Roman" w:cs="Times New Roman"/>
          <w:sz w:val="24"/>
          <w:szCs w:val="24"/>
        </w:rPr>
        <w:t xml:space="preserve"> access VLE the system requires internet connection.</w:t>
      </w:r>
    </w:p>
    <w:p w:rsidR="00063146" w:rsidRDefault="00063146"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2.6 Assumptions and dependencies</w:t>
      </w:r>
    </w:p>
    <w:p w:rsidR="00070B36" w:rsidRPr="00BF42D6" w:rsidRDefault="0067040A" w:rsidP="008002D8">
      <w:pPr>
        <w:spacing w:line="360" w:lineRule="auto"/>
        <w:jc w:val="both"/>
        <w:rPr>
          <w:rFonts w:ascii="Times New Roman" w:hAnsi="Times New Roman" w:cs="Times New Roman"/>
          <w:sz w:val="24"/>
          <w:szCs w:val="24"/>
        </w:rPr>
      </w:pPr>
      <w:r>
        <w:rPr>
          <w:rFonts w:ascii="Times New Roman" w:hAnsi="Times New Roman" w:cs="Times New Roman"/>
          <w:sz w:val="24"/>
          <w:szCs w:val="24"/>
        </w:rPr>
        <w:t>a. Full working of VLE</w:t>
      </w:r>
      <w:r w:rsidR="00070B36" w:rsidRPr="00BF42D6">
        <w:rPr>
          <w:rFonts w:ascii="Times New Roman" w:hAnsi="Times New Roman" w:cs="Times New Roman"/>
          <w:sz w:val="24"/>
          <w:szCs w:val="24"/>
        </w:rPr>
        <w:t xml:space="preserve"> is dependent on the availability of Internet connection.</w:t>
      </w: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0403D3">
      <w:pPr>
        <w:spacing w:line="360" w:lineRule="auto"/>
        <w:jc w:val="center"/>
        <w:rPr>
          <w:rFonts w:ascii="Times New Roman" w:hAnsi="Times New Roman" w:cs="Times New Roman"/>
          <w:b/>
          <w:sz w:val="56"/>
          <w:szCs w:val="56"/>
        </w:rPr>
      </w:pPr>
      <w:r w:rsidRPr="000403D3">
        <w:rPr>
          <w:rFonts w:ascii="Times New Roman" w:hAnsi="Times New Roman" w:cs="Times New Roman"/>
          <w:b/>
          <w:sz w:val="56"/>
          <w:szCs w:val="56"/>
        </w:rPr>
        <w:lastRenderedPageBreak/>
        <w:t xml:space="preserve">SPECIFIC REQUIREMENTS FOR </w:t>
      </w:r>
    </w:p>
    <w:p w:rsidR="000403D3" w:rsidRDefault="000403D3" w:rsidP="000403D3">
      <w:pPr>
        <w:spacing w:line="360" w:lineRule="auto"/>
        <w:jc w:val="center"/>
        <w:rPr>
          <w:rFonts w:ascii="Times New Roman" w:hAnsi="Times New Roman" w:cs="Times New Roman"/>
          <w:b/>
          <w:sz w:val="56"/>
          <w:szCs w:val="56"/>
        </w:rPr>
      </w:pPr>
      <w:r w:rsidRPr="000403D3">
        <w:rPr>
          <w:rFonts w:ascii="Times New Roman" w:hAnsi="Times New Roman" w:cs="Times New Roman"/>
          <w:b/>
          <w:sz w:val="56"/>
          <w:szCs w:val="56"/>
        </w:rPr>
        <w:t>VIRTUAL LEARNING ENVIRONMENT</w:t>
      </w:r>
    </w:p>
    <w:p w:rsidR="000403D3" w:rsidRDefault="000403D3" w:rsidP="000403D3">
      <w:pPr>
        <w:pStyle w:val="ListParagraph"/>
        <w:numPr>
          <w:ilvl w:val="0"/>
          <w:numId w:val="31"/>
        </w:numPr>
        <w:spacing w:line="360" w:lineRule="auto"/>
        <w:rPr>
          <w:rFonts w:ascii="Times New Roman" w:hAnsi="Times New Roman" w:cs="Times New Roman"/>
          <w:b/>
          <w:sz w:val="24"/>
          <w:szCs w:val="24"/>
        </w:rPr>
      </w:pPr>
      <w:r>
        <w:rPr>
          <w:rFonts w:ascii="Times New Roman" w:hAnsi="Times New Roman" w:cs="Times New Roman"/>
          <w:b/>
          <w:sz w:val="24"/>
          <w:szCs w:val="24"/>
        </w:rPr>
        <w:t>Specific Requirements</w:t>
      </w:r>
    </w:p>
    <w:p w:rsidR="000403D3" w:rsidRDefault="003C0430" w:rsidP="003C0430">
      <w:pPr>
        <w:pStyle w:val="ListParagraph"/>
        <w:numPr>
          <w:ilvl w:val="1"/>
          <w:numId w:val="31"/>
        </w:numPr>
        <w:spacing w:line="360" w:lineRule="auto"/>
        <w:rPr>
          <w:rFonts w:ascii="Times New Roman" w:hAnsi="Times New Roman" w:cs="Times New Roman"/>
          <w:b/>
          <w:sz w:val="24"/>
          <w:szCs w:val="24"/>
        </w:rPr>
      </w:pPr>
      <w:r>
        <w:rPr>
          <w:rFonts w:ascii="Times New Roman" w:hAnsi="Times New Roman" w:cs="Times New Roman"/>
          <w:b/>
          <w:sz w:val="24"/>
          <w:szCs w:val="24"/>
        </w:rPr>
        <w:t>Functional requirements</w:t>
      </w:r>
    </w:p>
    <w:p w:rsidR="003C0430" w:rsidRDefault="003C0430" w:rsidP="003C0430">
      <w:pPr>
        <w:pStyle w:val="ListParagraph"/>
        <w:numPr>
          <w:ilvl w:val="2"/>
          <w:numId w:val="31"/>
        </w:numPr>
        <w:spacing w:line="360" w:lineRule="auto"/>
        <w:rPr>
          <w:rFonts w:ascii="Times New Roman" w:hAnsi="Times New Roman" w:cs="Times New Roman"/>
          <w:b/>
          <w:sz w:val="24"/>
          <w:szCs w:val="24"/>
        </w:rPr>
      </w:pPr>
      <w:r>
        <w:rPr>
          <w:rFonts w:ascii="Times New Roman" w:hAnsi="Times New Roman" w:cs="Times New Roman"/>
          <w:b/>
          <w:sz w:val="24"/>
          <w:szCs w:val="24"/>
        </w:rPr>
        <w:t>Functional requirement 1</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Input</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Processing</w:t>
      </w:r>
    </w:p>
    <w:p w:rsidR="003C0430" w:rsidRDefault="003C0430" w:rsidP="003C0430">
      <w:pPr>
        <w:pStyle w:val="ListParagraph"/>
        <w:numPr>
          <w:ilvl w:val="3"/>
          <w:numId w:val="31"/>
        </w:numPr>
        <w:spacing w:line="360" w:lineRule="auto"/>
        <w:rPr>
          <w:rFonts w:ascii="Times New Roman" w:hAnsi="Times New Roman" w:cs="Times New Roman"/>
          <w:sz w:val="24"/>
          <w:szCs w:val="24"/>
        </w:rPr>
      </w:pPr>
      <w:r>
        <w:rPr>
          <w:rFonts w:ascii="Times New Roman" w:hAnsi="Times New Roman" w:cs="Times New Roman"/>
          <w:sz w:val="24"/>
          <w:szCs w:val="24"/>
        </w:rPr>
        <w:t>Output</w:t>
      </w:r>
    </w:p>
    <w:p w:rsidR="003C0430" w:rsidRPr="003C0430" w:rsidRDefault="003C0430" w:rsidP="003C0430">
      <w:pPr>
        <w:pStyle w:val="ListParagraph"/>
        <w:numPr>
          <w:ilvl w:val="2"/>
          <w:numId w:val="32"/>
        </w:numPr>
        <w:spacing w:line="360" w:lineRule="auto"/>
        <w:rPr>
          <w:rFonts w:ascii="Times New Roman" w:hAnsi="Times New Roman" w:cs="Times New Roman"/>
          <w:b/>
          <w:sz w:val="24"/>
          <w:szCs w:val="24"/>
        </w:rPr>
      </w:pPr>
      <w:r w:rsidRPr="003C0430">
        <w:rPr>
          <w:rFonts w:ascii="Times New Roman" w:hAnsi="Times New Roman" w:cs="Times New Roman"/>
          <w:b/>
          <w:sz w:val="24"/>
          <w:szCs w:val="24"/>
        </w:rPr>
        <w:t>Functional requirement 8</w:t>
      </w:r>
    </w:p>
    <w:p w:rsidR="003C0430" w:rsidRPr="003C0430" w:rsidRDefault="003C0430" w:rsidP="003C0430">
      <w:pPr>
        <w:pStyle w:val="ListParagraph"/>
        <w:numPr>
          <w:ilvl w:val="1"/>
          <w:numId w:val="32"/>
        </w:numPr>
        <w:spacing w:line="360" w:lineRule="auto"/>
        <w:rPr>
          <w:rFonts w:ascii="Times New Roman" w:hAnsi="Times New Roman" w:cs="Times New Roman"/>
          <w:b/>
          <w:sz w:val="24"/>
          <w:szCs w:val="24"/>
        </w:rPr>
      </w:pPr>
      <w:r w:rsidRPr="003C0430">
        <w:rPr>
          <w:rFonts w:ascii="Times New Roman" w:hAnsi="Times New Roman" w:cs="Times New Roman"/>
          <w:b/>
          <w:sz w:val="24"/>
          <w:szCs w:val="24"/>
        </w:rPr>
        <w:t>External interface requirements</w:t>
      </w:r>
    </w:p>
    <w:p w:rsidR="003C0430" w:rsidRDefault="003C0430"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Performance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Design constraints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Security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Maintainability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Reliability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Availability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Database requirements</w:t>
      </w:r>
    </w:p>
    <w:p w:rsidR="0062248A" w:rsidRDefault="0062248A" w:rsidP="003C0430">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Documentation requirements</w:t>
      </w:r>
    </w:p>
    <w:p w:rsidR="0062248A" w:rsidRPr="00054BDC" w:rsidRDefault="0062248A" w:rsidP="003C0430">
      <w:pPr>
        <w:pStyle w:val="ListParagraph"/>
        <w:numPr>
          <w:ilvl w:val="1"/>
          <w:numId w:val="32"/>
        </w:numPr>
        <w:spacing w:line="360" w:lineRule="auto"/>
        <w:rPr>
          <w:rFonts w:ascii="Times New Roman" w:hAnsi="Times New Roman" w:cs="Times New Roman"/>
          <w:sz w:val="24"/>
          <w:szCs w:val="24"/>
        </w:rPr>
      </w:pPr>
      <w:r w:rsidRPr="00054BDC">
        <w:rPr>
          <w:rFonts w:ascii="Times New Roman" w:hAnsi="Times New Roman" w:cs="Times New Roman"/>
          <w:sz w:val="24"/>
          <w:szCs w:val="24"/>
        </w:rPr>
        <w:t>Operational requirements</w:t>
      </w:r>
    </w:p>
    <w:p w:rsidR="00F0118D" w:rsidRDefault="0062248A" w:rsidP="00F0118D">
      <w:pPr>
        <w:pStyle w:val="ListParagraph"/>
        <w:numPr>
          <w:ilvl w:val="1"/>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Site adaption constraints</w:t>
      </w:r>
    </w:p>
    <w:p w:rsidR="00F0118D" w:rsidRDefault="00F0118D" w:rsidP="00F0118D">
      <w:pPr>
        <w:pStyle w:val="ListParagraph"/>
        <w:spacing w:line="360" w:lineRule="auto"/>
        <w:rPr>
          <w:rFonts w:ascii="Times New Roman" w:hAnsi="Times New Roman" w:cs="Times New Roman"/>
          <w:b/>
          <w:sz w:val="24"/>
          <w:szCs w:val="24"/>
        </w:rPr>
      </w:pPr>
    </w:p>
    <w:p w:rsidR="00F0118D" w:rsidRDefault="00F0118D" w:rsidP="00F0118D">
      <w:pPr>
        <w:pStyle w:val="ListParagraph"/>
        <w:spacing w:line="360" w:lineRule="auto"/>
        <w:rPr>
          <w:rFonts w:ascii="Times New Roman" w:hAnsi="Times New Roman" w:cs="Times New Roman"/>
          <w:b/>
          <w:sz w:val="24"/>
          <w:szCs w:val="24"/>
        </w:rPr>
      </w:pPr>
    </w:p>
    <w:p w:rsidR="00F0118D" w:rsidRDefault="00F0118D" w:rsidP="00F0118D">
      <w:pPr>
        <w:pStyle w:val="ListParagraph"/>
        <w:spacing w:line="360" w:lineRule="auto"/>
        <w:rPr>
          <w:rFonts w:ascii="Times New Roman" w:hAnsi="Times New Roman" w:cs="Times New Roman"/>
          <w:b/>
          <w:sz w:val="24"/>
          <w:szCs w:val="24"/>
        </w:rPr>
      </w:pPr>
    </w:p>
    <w:p w:rsidR="00F0118D" w:rsidRDefault="00F0118D" w:rsidP="00F0118D">
      <w:pPr>
        <w:spacing w:line="360" w:lineRule="auto"/>
        <w:rPr>
          <w:rFonts w:ascii="Times New Roman" w:hAnsi="Times New Roman" w:cs="Times New Roman"/>
          <w:b/>
          <w:sz w:val="24"/>
          <w:szCs w:val="24"/>
        </w:rPr>
      </w:pPr>
    </w:p>
    <w:p w:rsidR="000403D3" w:rsidRDefault="00F0118D" w:rsidP="00F0118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Pr="00F0118D">
        <w:rPr>
          <w:rFonts w:ascii="Times New Roman" w:hAnsi="Times New Roman" w:cs="Times New Roman"/>
          <w:b/>
          <w:sz w:val="24"/>
          <w:szCs w:val="24"/>
        </w:rPr>
        <w:t xml:space="preserve"> Specific Requirements</w:t>
      </w:r>
    </w:p>
    <w:p w:rsidR="00F0118D" w:rsidRDefault="00054BDC" w:rsidP="00F0118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3.1 Functional Requirements:</w:t>
      </w:r>
    </w:p>
    <w:p w:rsidR="00054BDC" w:rsidRDefault="00054BDC" w:rsidP="00F0118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3.1.1 Functional requirement 1:</w:t>
      </w:r>
    </w:p>
    <w:p w:rsidR="00054BDC" w:rsidRDefault="00054BDC" w:rsidP="00F0118D">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Course Registration</w:t>
      </w:r>
    </w:p>
    <w:p w:rsidR="00054BDC" w:rsidRPr="00D123C8" w:rsidRDefault="00D123C8" w:rsidP="00F0118D">
      <w:pPr>
        <w:spacing w:line="360" w:lineRule="auto"/>
        <w:rPr>
          <w:rFonts w:ascii="Times New Roman" w:hAnsi="Times New Roman" w:cs="Times New Roman"/>
          <w:b/>
          <w:i/>
          <w:sz w:val="24"/>
          <w:szCs w:val="24"/>
        </w:rPr>
      </w:pPr>
      <w:r>
        <w:rPr>
          <w:rFonts w:ascii="Times New Roman" w:hAnsi="Times New Roman" w:cs="Times New Roman"/>
          <w:sz w:val="24"/>
          <w:szCs w:val="24"/>
        </w:rPr>
        <w:tab/>
      </w:r>
      <w:r w:rsidRPr="00D123C8">
        <w:rPr>
          <w:rFonts w:ascii="Times New Roman" w:hAnsi="Times New Roman" w:cs="Times New Roman"/>
          <w:b/>
          <w:i/>
          <w:sz w:val="24"/>
          <w:szCs w:val="24"/>
        </w:rPr>
        <w:t xml:space="preserve">3.1.1.1 </w:t>
      </w:r>
      <w:r w:rsidR="00054BDC" w:rsidRPr="00D123C8">
        <w:rPr>
          <w:rFonts w:ascii="Times New Roman" w:hAnsi="Times New Roman" w:cs="Times New Roman"/>
          <w:b/>
          <w:i/>
          <w:sz w:val="24"/>
          <w:szCs w:val="24"/>
        </w:rPr>
        <w:t>Introduction:</w:t>
      </w:r>
    </w:p>
    <w:p w:rsidR="00054BDC" w:rsidRDefault="007F0D88" w:rsidP="00054BDC">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054BDC">
        <w:rPr>
          <w:rFonts w:ascii="Times New Roman" w:hAnsi="Times New Roman" w:cs="Times New Roman"/>
          <w:sz w:val="24"/>
          <w:szCs w:val="24"/>
        </w:rPr>
        <w:t xml:space="preserve">User has to register for a particular course </w:t>
      </w:r>
      <w:proofErr w:type="spellStart"/>
      <w:r w:rsidR="00054BDC">
        <w:rPr>
          <w:rFonts w:ascii="Times New Roman" w:hAnsi="Times New Roman" w:cs="Times New Roman"/>
          <w:sz w:val="24"/>
          <w:szCs w:val="24"/>
        </w:rPr>
        <w:t>inorder</w:t>
      </w:r>
      <w:proofErr w:type="spellEnd"/>
      <w:r w:rsidR="00054BDC">
        <w:rPr>
          <w:rFonts w:ascii="Times New Roman" w:hAnsi="Times New Roman" w:cs="Times New Roman"/>
          <w:sz w:val="24"/>
          <w:szCs w:val="24"/>
        </w:rPr>
        <w:t xml:space="preserve"> to view the course syllabus, course details, appear for test and to view the results.</w:t>
      </w:r>
    </w:p>
    <w:p w:rsidR="00054BDC" w:rsidRPr="00D123C8" w:rsidRDefault="00D123C8" w:rsidP="00054BDC">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Pr="00D123C8">
        <w:rPr>
          <w:rFonts w:ascii="Times New Roman" w:hAnsi="Times New Roman" w:cs="Times New Roman"/>
          <w:b/>
          <w:i/>
          <w:sz w:val="24"/>
          <w:szCs w:val="24"/>
        </w:rPr>
        <w:t xml:space="preserve">3.1.1.2 </w:t>
      </w:r>
      <w:r w:rsidR="00054BDC" w:rsidRPr="00D123C8">
        <w:rPr>
          <w:rFonts w:ascii="Times New Roman" w:hAnsi="Times New Roman" w:cs="Times New Roman"/>
          <w:b/>
          <w:i/>
          <w:sz w:val="24"/>
          <w:szCs w:val="24"/>
        </w:rPr>
        <w:t>Input:</w:t>
      </w:r>
    </w:p>
    <w:p w:rsidR="00054BDC" w:rsidRDefault="007F0D88" w:rsidP="00054BDC">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054BDC">
        <w:rPr>
          <w:rFonts w:ascii="Times New Roman" w:hAnsi="Times New Roman" w:cs="Times New Roman"/>
          <w:sz w:val="24"/>
          <w:szCs w:val="24"/>
        </w:rPr>
        <w:t xml:space="preserve">The user has to fill all the details of the user in the registration form. The necessary fields are contact number, </w:t>
      </w:r>
      <w:proofErr w:type="spellStart"/>
      <w:r w:rsidR="00054BDC">
        <w:rPr>
          <w:rFonts w:ascii="Times New Roman" w:hAnsi="Times New Roman" w:cs="Times New Roman"/>
          <w:sz w:val="24"/>
          <w:szCs w:val="24"/>
        </w:rPr>
        <w:t>Aadhaar</w:t>
      </w:r>
      <w:proofErr w:type="spellEnd"/>
      <w:r w:rsidR="00054BDC">
        <w:rPr>
          <w:rFonts w:ascii="Times New Roman" w:hAnsi="Times New Roman" w:cs="Times New Roman"/>
          <w:sz w:val="24"/>
          <w:szCs w:val="24"/>
        </w:rPr>
        <w:t xml:space="preserve"> no, phone number, E-mail id and so on.</w:t>
      </w:r>
    </w:p>
    <w:p w:rsidR="004A6DC0" w:rsidRPr="00D123C8" w:rsidRDefault="00D123C8" w:rsidP="00054BDC">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Pr="00D123C8">
        <w:rPr>
          <w:rFonts w:ascii="Times New Roman" w:hAnsi="Times New Roman" w:cs="Times New Roman"/>
          <w:b/>
          <w:i/>
          <w:sz w:val="24"/>
          <w:szCs w:val="24"/>
        </w:rPr>
        <w:t xml:space="preserve">3.1.1.3 </w:t>
      </w:r>
      <w:r w:rsidR="004A6DC0" w:rsidRPr="00D123C8">
        <w:rPr>
          <w:rFonts w:ascii="Times New Roman" w:hAnsi="Times New Roman" w:cs="Times New Roman"/>
          <w:b/>
          <w:i/>
          <w:sz w:val="24"/>
          <w:szCs w:val="24"/>
        </w:rPr>
        <w:t>Processing:</w:t>
      </w:r>
    </w:p>
    <w:p w:rsidR="004A6DC0" w:rsidRDefault="007F0D88" w:rsidP="00054B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A6DC0">
        <w:rPr>
          <w:rFonts w:ascii="Times New Roman" w:hAnsi="Times New Roman" w:cs="Times New Roman"/>
          <w:sz w:val="24"/>
          <w:szCs w:val="24"/>
        </w:rPr>
        <w:t>Validations checks are performed</w:t>
      </w:r>
      <w:r w:rsidR="00D123C8">
        <w:rPr>
          <w:rFonts w:ascii="Times New Roman" w:hAnsi="Times New Roman" w:cs="Times New Roman"/>
          <w:sz w:val="24"/>
          <w:szCs w:val="24"/>
        </w:rPr>
        <w:t xml:space="preserve"> on the input data by the user/administrator like:</w:t>
      </w:r>
    </w:p>
    <w:p w:rsidR="00D123C8" w:rsidRDefault="00D123C8" w:rsidP="00D123C8">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Mandatory fields should not be kept empty.</w:t>
      </w:r>
    </w:p>
    <w:p w:rsidR="00D123C8" w:rsidRDefault="00D123C8" w:rsidP="00D123C8">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entries in database should be as per syntax.</w:t>
      </w:r>
    </w:p>
    <w:p w:rsidR="00D123C8" w:rsidRDefault="00D123C8" w:rsidP="00D123C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entering the details the user clicks on submit button, then the information is stored in database.</w:t>
      </w:r>
    </w:p>
    <w:p w:rsidR="00D123C8" w:rsidRPr="00D123C8" w:rsidRDefault="00D123C8" w:rsidP="00D123C8">
      <w:pPr>
        <w:pStyle w:val="ListParagraph"/>
        <w:spacing w:line="360" w:lineRule="auto"/>
        <w:jc w:val="both"/>
        <w:rPr>
          <w:rFonts w:ascii="Times New Roman" w:hAnsi="Times New Roman" w:cs="Times New Roman"/>
          <w:b/>
          <w:i/>
          <w:sz w:val="24"/>
          <w:szCs w:val="24"/>
        </w:rPr>
      </w:pPr>
      <w:r w:rsidRPr="00D123C8">
        <w:rPr>
          <w:rFonts w:ascii="Times New Roman" w:hAnsi="Times New Roman" w:cs="Times New Roman"/>
          <w:b/>
          <w:i/>
          <w:sz w:val="24"/>
          <w:szCs w:val="24"/>
        </w:rPr>
        <w:t>3.1.1.4 Output:</w:t>
      </w:r>
    </w:p>
    <w:p w:rsidR="007F0D88" w:rsidRDefault="007F0D88" w:rsidP="007F0D8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123C8">
        <w:rPr>
          <w:rFonts w:ascii="Times New Roman" w:hAnsi="Times New Roman" w:cs="Times New Roman"/>
          <w:sz w:val="24"/>
          <w:szCs w:val="24"/>
        </w:rPr>
        <w:t xml:space="preserve">A dialog box containing “Registration </w:t>
      </w:r>
      <w:proofErr w:type="spellStart"/>
      <w:r w:rsidR="00D123C8">
        <w:rPr>
          <w:rFonts w:ascii="Times New Roman" w:hAnsi="Times New Roman" w:cs="Times New Roman"/>
          <w:sz w:val="24"/>
          <w:szCs w:val="24"/>
        </w:rPr>
        <w:t>Sucessful</w:t>
      </w:r>
      <w:proofErr w:type="spellEnd"/>
      <w:r w:rsidR="00D123C8">
        <w:rPr>
          <w:rFonts w:ascii="Times New Roman" w:hAnsi="Times New Roman" w:cs="Times New Roman"/>
          <w:sz w:val="24"/>
          <w:szCs w:val="24"/>
        </w:rPr>
        <w:t>” will be displayed, otherwise displays an error message.</w:t>
      </w:r>
    </w:p>
    <w:p w:rsidR="007F0D88" w:rsidRDefault="007F0D88" w:rsidP="007F0D88">
      <w:pPr>
        <w:spacing w:line="360" w:lineRule="auto"/>
        <w:jc w:val="both"/>
        <w:rPr>
          <w:rFonts w:ascii="Times New Roman" w:hAnsi="Times New Roman" w:cs="Times New Roman"/>
          <w:sz w:val="24"/>
          <w:szCs w:val="24"/>
        </w:rPr>
      </w:pPr>
    </w:p>
    <w:p w:rsidR="007F0D88" w:rsidRDefault="007F0D88" w:rsidP="007F0D88">
      <w:pPr>
        <w:spacing w:line="360" w:lineRule="auto"/>
        <w:rPr>
          <w:rFonts w:ascii="Times New Roman" w:hAnsi="Times New Roman" w:cs="Times New Roman"/>
          <w:b/>
          <w:sz w:val="24"/>
          <w:szCs w:val="24"/>
        </w:rPr>
      </w:pPr>
      <w:r>
        <w:rPr>
          <w:rFonts w:ascii="Times New Roman" w:hAnsi="Times New Roman" w:cs="Times New Roman"/>
          <w:b/>
          <w:sz w:val="24"/>
          <w:szCs w:val="24"/>
        </w:rPr>
        <w:t>3.1.2 Functional requirement 2:</w:t>
      </w:r>
    </w:p>
    <w:p w:rsidR="007F0D88" w:rsidRDefault="007F0D88" w:rsidP="007F0D8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Login</w:t>
      </w:r>
    </w:p>
    <w:p w:rsidR="007F0D88" w:rsidRDefault="007F0D88" w:rsidP="007F0D88">
      <w:pPr>
        <w:spacing w:line="360" w:lineRule="auto"/>
        <w:rPr>
          <w:rFonts w:ascii="Times New Roman" w:hAnsi="Times New Roman" w:cs="Times New Roman"/>
          <w:sz w:val="24"/>
          <w:szCs w:val="24"/>
        </w:rPr>
      </w:pPr>
      <w:r>
        <w:rPr>
          <w:rFonts w:ascii="Times New Roman" w:hAnsi="Times New Roman" w:cs="Times New Roman"/>
          <w:sz w:val="24"/>
          <w:szCs w:val="24"/>
        </w:rPr>
        <w:tab/>
      </w:r>
    </w:p>
    <w:p w:rsidR="007F0D88" w:rsidRDefault="007F0D88" w:rsidP="007F0D88">
      <w:pPr>
        <w:spacing w:line="360" w:lineRule="auto"/>
        <w:rPr>
          <w:rFonts w:ascii="Times New Roman" w:hAnsi="Times New Roman" w:cs="Times New Roman"/>
          <w:sz w:val="24"/>
          <w:szCs w:val="24"/>
        </w:rPr>
      </w:pPr>
    </w:p>
    <w:p w:rsidR="003265A6" w:rsidRDefault="003265A6" w:rsidP="007F0D88">
      <w:pPr>
        <w:spacing w:line="360" w:lineRule="auto"/>
        <w:rPr>
          <w:rFonts w:ascii="Times New Roman" w:hAnsi="Times New Roman" w:cs="Times New Roman"/>
          <w:b/>
          <w:i/>
          <w:sz w:val="24"/>
          <w:szCs w:val="24"/>
        </w:rPr>
      </w:pPr>
      <w:r>
        <w:rPr>
          <w:rFonts w:ascii="Times New Roman" w:hAnsi="Times New Roman" w:cs="Times New Roman"/>
          <w:b/>
          <w:i/>
          <w:sz w:val="24"/>
          <w:szCs w:val="24"/>
        </w:rPr>
        <w:tab/>
      </w:r>
    </w:p>
    <w:p w:rsidR="007F0D88" w:rsidRPr="00D123C8" w:rsidRDefault="007F0D88" w:rsidP="003265A6">
      <w:pPr>
        <w:spacing w:line="360" w:lineRule="auto"/>
        <w:ind w:firstLine="720"/>
        <w:rPr>
          <w:rFonts w:ascii="Times New Roman" w:hAnsi="Times New Roman" w:cs="Times New Roman"/>
          <w:b/>
          <w:i/>
          <w:sz w:val="24"/>
          <w:szCs w:val="24"/>
        </w:rPr>
      </w:pPr>
      <w:r>
        <w:rPr>
          <w:rFonts w:ascii="Times New Roman" w:hAnsi="Times New Roman" w:cs="Times New Roman"/>
          <w:b/>
          <w:i/>
          <w:sz w:val="24"/>
          <w:szCs w:val="24"/>
        </w:rPr>
        <w:lastRenderedPageBreak/>
        <w:t>3.1.2</w:t>
      </w:r>
      <w:r w:rsidRPr="00D123C8">
        <w:rPr>
          <w:rFonts w:ascii="Times New Roman" w:hAnsi="Times New Roman" w:cs="Times New Roman"/>
          <w:b/>
          <w:i/>
          <w:sz w:val="24"/>
          <w:szCs w:val="24"/>
        </w:rPr>
        <w:t>.1 Introduction:</w:t>
      </w:r>
    </w:p>
    <w:p w:rsidR="007F0D88" w:rsidRDefault="007F0D88" w:rsidP="007F0D8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sidR="003265A6">
        <w:rPr>
          <w:rFonts w:ascii="Times New Roman" w:hAnsi="Times New Roman" w:cs="Times New Roman"/>
          <w:b/>
          <w:i/>
          <w:sz w:val="24"/>
          <w:szCs w:val="24"/>
        </w:rPr>
        <w:tab/>
      </w:r>
      <w:r w:rsidR="003265A6">
        <w:rPr>
          <w:rFonts w:ascii="Times New Roman" w:hAnsi="Times New Roman" w:cs="Times New Roman"/>
          <w:sz w:val="24"/>
          <w:szCs w:val="24"/>
        </w:rPr>
        <w:t>The login page is required for the user to access the details about the courses available.</w:t>
      </w:r>
    </w:p>
    <w:p w:rsidR="007F0D88" w:rsidRPr="00D123C8" w:rsidRDefault="007F0D88" w:rsidP="007F0D8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3265A6">
        <w:rPr>
          <w:rFonts w:ascii="Times New Roman" w:hAnsi="Times New Roman" w:cs="Times New Roman"/>
          <w:b/>
          <w:i/>
          <w:sz w:val="24"/>
          <w:szCs w:val="24"/>
        </w:rPr>
        <w:t>3.1.2</w:t>
      </w:r>
      <w:r w:rsidRPr="00D123C8">
        <w:rPr>
          <w:rFonts w:ascii="Times New Roman" w:hAnsi="Times New Roman" w:cs="Times New Roman"/>
          <w:b/>
          <w:i/>
          <w:sz w:val="24"/>
          <w:szCs w:val="24"/>
        </w:rPr>
        <w:t>.2 Input:</w:t>
      </w:r>
    </w:p>
    <w:p w:rsidR="007F0D88" w:rsidRDefault="003265A6" w:rsidP="007F0D8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User name along with password should be given.</w:t>
      </w:r>
    </w:p>
    <w:p w:rsidR="007F0D88" w:rsidRPr="00D123C8" w:rsidRDefault="007F0D88" w:rsidP="007F0D8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E25004">
        <w:rPr>
          <w:rFonts w:ascii="Times New Roman" w:hAnsi="Times New Roman" w:cs="Times New Roman"/>
          <w:b/>
          <w:i/>
          <w:sz w:val="24"/>
          <w:szCs w:val="24"/>
        </w:rPr>
        <w:t>3.1.2</w:t>
      </w:r>
      <w:r w:rsidRPr="00D123C8">
        <w:rPr>
          <w:rFonts w:ascii="Times New Roman" w:hAnsi="Times New Roman" w:cs="Times New Roman"/>
          <w:b/>
          <w:i/>
          <w:sz w:val="24"/>
          <w:szCs w:val="24"/>
        </w:rPr>
        <w:t>.3 Processing:</w:t>
      </w:r>
    </w:p>
    <w:p w:rsidR="007F0D88" w:rsidRDefault="003265A6" w:rsidP="003265A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User has to provide unique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and password to get into the homepage to access his account. These names are checked in the database. If the given username and password are matched </w:t>
      </w:r>
      <w:proofErr w:type="gramStart"/>
      <w:r>
        <w:rPr>
          <w:rFonts w:ascii="Times New Roman" w:hAnsi="Times New Roman" w:cs="Times New Roman"/>
          <w:sz w:val="24"/>
          <w:szCs w:val="24"/>
        </w:rPr>
        <w:t>the they</w:t>
      </w:r>
      <w:proofErr w:type="gramEnd"/>
      <w:r>
        <w:rPr>
          <w:rFonts w:ascii="Times New Roman" w:hAnsi="Times New Roman" w:cs="Times New Roman"/>
          <w:sz w:val="24"/>
          <w:szCs w:val="24"/>
        </w:rPr>
        <w:t xml:space="preserve"> can view the homepage otherwise they need to enter the details again.</w:t>
      </w:r>
    </w:p>
    <w:p w:rsidR="007F0D88" w:rsidRPr="00D123C8" w:rsidRDefault="00E25004" w:rsidP="007F0D88">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3.1.2</w:t>
      </w:r>
      <w:r w:rsidR="007F0D88" w:rsidRPr="00D123C8">
        <w:rPr>
          <w:rFonts w:ascii="Times New Roman" w:hAnsi="Times New Roman" w:cs="Times New Roman"/>
          <w:b/>
          <w:i/>
          <w:sz w:val="24"/>
          <w:szCs w:val="24"/>
        </w:rPr>
        <w:t>.4 Output:</w:t>
      </w:r>
    </w:p>
    <w:p w:rsidR="00377D68" w:rsidRDefault="003265A6" w:rsidP="00377D6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user is redirected into his </w:t>
      </w:r>
      <w:proofErr w:type="gramStart"/>
      <w:r>
        <w:rPr>
          <w:rFonts w:ascii="Times New Roman" w:hAnsi="Times New Roman" w:cs="Times New Roman"/>
          <w:sz w:val="24"/>
          <w:szCs w:val="24"/>
        </w:rPr>
        <w:t>account,</w:t>
      </w:r>
      <w:proofErr w:type="gramEnd"/>
      <w:r>
        <w:rPr>
          <w:rFonts w:ascii="Times New Roman" w:hAnsi="Times New Roman" w:cs="Times New Roman"/>
          <w:sz w:val="24"/>
          <w:szCs w:val="24"/>
        </w:rPr>
        <w:t xml:space="preserve"> otherwise an alert message will be given to the user “please enter valid username or password”.</w:t>
      </w:r>
    </w:p>
    <w:p w:rsidR="00377D68" w:rsidRDefault="00377D68" w:rsidP="00377D68">
      <w:pPr>
        <w:spacing w:line="360" w:lineRule="auto"/>
        <w:jc w:val="both"/>
        <w:rPr>
          <w:rFonts w:ascii="Times New Roman" w:hAnsi="Times New Roman" w:cs="Times New Roman"/>
          <w:sz w:val="24"/>
          <w:szCs w:val="24"/>
        </w:rPr>
      </w:pPr>
    </w:p>
    <w:p w:rsidR="00377D68" w:rsidRDefault="00377D68" w:rsidP="00377D68">
      <w:pPr>
        <w:spacing w:line="360" w:lineRule="auto"/>
        <w:rPr>
          <w:rFonts w:ascii="Times New Roman" w:hAnsi="Times New Roman" w:cs="Times New Roman"/>
          <w:b/>
          <w:sz w:val="24"/>
          <w:szCs w:val="24"/>
        </w:rPr>
      </w:pPr>
      <w:r>
        <w:rPr>
          <w:rFonts w:ascii="Times New Roman" w:hAnsi="Times New Roman" w:cs="Times New Roman"/>
          <w:b/>
          <w:sz w:val="24"/>
          <w:szCs w:val="24"/>
        </w:rPr>
        <w:t>3.1.3 Functional requirement 3:</w:t>
      </w:r>
    </w:p>
    <w:p w:rsidR="00377D68" w:rsidRDefault="00377D68" w:rsidP="00377D68">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Change password</w:t>
      </w:r>
    </w:p>
    <w:p w:rsidR="00377D68" w:rsidRPr="00377D68" w:rsidRDefault="00377D68" w:rsidP="00377D6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3.1.3</w:t>
      </w:r>
      <w:r w:rsidRPr="00D123C8">
        <w:rPr>
          <w:rFonts w:ascii="Times New Roman" w:hAnsi="Times New Roman" w:cs="Times New Roman"/>
          <w:b/>
          <w:i/>
          <w:sz w:val="24"/>
          <w:szCs w:val="24"/>
        </w:rPr>
        <w:t>.1 Introduction:</w:t>
      </w:r>
    </w:p>
    <w:p w:rsidR="00377D68" w:rsidRPr="00377D68" w:rsidRDefault="00377D68" w:rsidP="00377D6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This is required for the users who forget their password then the user can change the password with the help of this page.</w:t>
      </w:r>
    </w:p>
    <w:p w:rsidR="00377D68" w:rsidRPr="00D123C8" w:rsidRDefault="00377D68" w:rsidP="00377D6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b/>
          <w:i/>
          <w:sz w:val="24"/>
          <w:szCs w:val="24"/>
        </w:rPr>
        <w:t>3.1.3</w:t>
      </w:r>
      <w:r w:rsidRPr="00D123C8">
        <w:rPr>
          <w:rFonts w:ascii="Times New Roman" w:hAnsi="Times New Roman" w:cs="Times New Roman"/>
          <w:b/>
          <w:i/>
          <w:sz w:val="24"/>
          <w:szCs w:val="24"/>
        </w:rPr>
        <w:t>.2 Input:</w:t>
      </w:r>
    </w:p>
    <w:p w:rsidR="00377D68" w:rsidRDefault="00377D68" w:rsidP="00377D68">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User should enter his username and the last password he remembers.</w:t>
      </w:r>
    </w:p>
    <w:p w:rsidR="00377D68" w:rsidRPr="00D123C8" w:rsidRDefault="00377D68" w:rsidP="00377D68">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b/>
          <w:i/>
          <w:sz w:val="24"/>
          <w:szCs w:val="24"/>
        </w:rPr>
        <w:t>3.1.3</w:t>
      </w:r>
      <w:r w:rsidRPr="00D123C8">
        <w:rPr>
          <w:rFonts w:ascii="Times New Roman" w:hAnsi="Times New Roman" w:cs="Times New Roman"/>
          <w:b/>
          <w:i/>
          <w:sz w:val="24"/>
          <w:szCs w:val="24"/>
        </w:rPr>
        <w:t>.3 Processing:</w:t>
      </w:r>
    </w:p>
    <w:p w:rsidR="00377D68" w:rsidRDefault="00377D68" w:rsidP="00377D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User initiates the password change command. User is prompted for the old password, new password and confirm new password. After filling all the fields he clicks on the submit button, then the user password will be stored in the database. User gets a message to his E-mail that password was changed.</w:t>
      </w:r>
    </w:p>
    <w:p w:rsidR="00377D68" w:rsidRPr="00D123C8" w:rsidRDefault="006D74EE" w:rsidP="00377D68">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3.1.3</w:t>
      </w:r>
      <w:r w:rsidR="00377D68" w:rsidRPr="00D123C8">
        <w:rPr>
          <w:rFonts w:ascii="Times New Roman" w:hAnsi="Times New Roman" w:cs="Times New Roman"/>
          <w:b/>
          <w:i/>
          <w:sz w:val="24"/>
          <w:szCs w:val="24"/>
        </w:rPr>
        <w:t>.4 Output:</w:t>
      </w:r>
    </w:p>
    <w:p w:rsidR="00377D68" w:rsidRDefault="00377D68" w:rsidP="00377D6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If the new password and confirm password are matched then new password will be updated, otherwise an error message containing “password mismatch” will be displayed on the screen.</w:t>
      </w:r>
    </w:p>
    <w:p w:rsidR="006D74EE" w:rsidRDefault="006D74EE" w:rsidP="006D74EE">
      <w:pPr>
        <w:spacing w:line="360" w:lineRule="auto"/>
        <w:rPr>
          <w:rFonts w:ascii="Times New Roman" w:hAnsi="Times New Roman" w:cs="Times New Roman"/>
          <w:b/>
          <w:sz w:val="24"/>
          <w:szCs w:val="24"/>
        </w:rPr>
      </w:pPr>
      <w:r>
        <w:rPr>
          <w:rFonts w:ascii="Times New Roman" w:hAnsi="Times New Roman" w:cs="Times New Roman"/>
          <w:b/>
          <w:sz w:val="24"/>
          <w:szCs w:val="24"/>
        </w:rPr>
        <w:t>3.1.4 Functional requirement 4:</w:t>
      </w:r>
    </w:p>
    <w:p w:rsidR="006D74EE" w:rsidRDefault="006D74EE" w:rsidP="006D74EE">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Search Course</w:t>
      </w:r>
    </w:p>
    <w:p w:rsidR="006D74EE" w:rsidRPr="006D74EE" w:rsidRDefault="006D74EE" w:rsidP="006D74EE">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3.1.4</w:t>
      </w:r>
      <w:r w:rsidRPr="00D123C8">
        <w:rPr>
          <w:rFonts w:ascii="Times New Roman" w:hAnsi="Times New Roman" w:cs="Times New Roman"/>
          <w:b/>
          <w:i/>
          <w:sz w:val="24"/>
          <w:szCs w:val="24"/>
        </w:rPr>
        <w:t>.1 Introduction:</w:t>
      </w:r>
    </w:p>
    <w:p w:rsidR="006D74EE" w:rsidRDefault="006D74EE" w:rsidP="006D74EE">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This is used to display the details of the particular course asked/requested by the user.</w:t>
      </w:r>
    </w:p>
    <w:p w:rsidR="006D74EE" w:rsidRPr="00D123C8" w:rsidRDefault="006D74EE" w:rsidP="006D74EE">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B90A27">
        <w:rPr>
          <w:rFonts w:ascii="Times New Roman" w:hAnsi="Times New Roman" w:cs="Times New Roman"/>
          <w:b/>
          <w:i/>
          <w:sz w:val="24"/>
          <w:szCs w:val="24"/>
        </w:rPr>
        <w:t>3.1.4</w:t>
      </w:r>
      <w:r w:rsidRPr="00D123C8">
        <w:rPr>
          <w:rFonts w:ascii="Times New Roman" w:hAnsi="Times New Roman" w:cs="Times New Roman"/>
          <w:b/>
          <w:i/>
          <w:sz w:val="24"/>
          <w:szCs w:val="24"/>
        </w:rPr>
        <w:t>.2 Input:</w:t>
      </w:r>
    </w:p>
    <w:p w:rsidR="006D74EE" w:rsidRPr="00B90A27" w:rsidRDefault="006D74EE" w:rsidP="006D74EE">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B90A27">
        <w:rPr>
          <w:rFonts w:ascii="Times New Roman" w:hAnsi="Times New Roman" w:cs="Times New Roman"/>
          <w:sz w:val="24"/>
          <w:szCs w:val="24"/>
        </w:rPr>
        <w:t>After the user login, then the user should searches for a particular course in the search box.</w:t>
      </w:r>
    </w:p>
    <w:p w:rsidR="006D74EE" w:rsidRPr="00D123C8" w:rsidRDefault="006D74EE" w:rsidP="006D74EE">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B90A27">
        <w:rPr>
          <w:rFonts w:ascii="Times New Roman" w:hAnsi="Times New Roman" w:cs="Times New Roman"/>
          <w:b/>
          <w:i/>
          <w:sz w:val="24"/>
          <w:szCs w:val="24"/>
        </w:rPr>
        <w:t>3.1.4</w:t>
      </w:r>
      <w:r w:rsidRPr="00D123C8">
        <w:rPr>
          <w:rFonts w:ascii="Times New Roman" w:hAnsi="Times New Roman" w:cs="Times New Roman"/>
          <w:b/>
          <w:i/>
          <w:sz w:val="24"/>
          <w:szCs w:val="24"/>
        </w:rPr>
        <w:t>.3 Processing:</w:t>
      </w:r>
    </w:p>
    <w:p w:rsidR="006D74EE" w:rsidRDefault="006D74EE" w:rsidP="006D74E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User </w:t>
      </w:r>
      <w:r w:rsidR="00B90A27">
        <w:rPr>
          <w:rFonts w:ascii="Times New Roman" w:hAnsi="Times New Roman" w:cs="Times New Roman"/>
          <w:sz w:val="24"/>
          <w:szCs w:val="24"/>
        </w:rPr>
        <w:t>clicks on the search box. System asks for the user to enter a course name. User enters by the course name and lick on search icon. If the given course exists in the database then the details of the course will be displayed.</w:t>
      </w:r>
    </w:p>
    <w:p w:rsidR="006D74EE" w:rsidRPr="00D123C8" w:rsidRDefault="00B90A27" w:rsidP="006D74EE">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3.1.4</w:t>
      </w:r>
      <w:r w:rsidR="006D74EE" w:rsidRPr="00D123C8">
        <w:rPr>
          <w:rFonts w:ascii="Times New Roman" w:hAnsi="Times New Roman" w:cs="Times New Roman"/>
          <w:b/>
          <w:i/>
          <w:sz w:val="24"/>
          <w:szCs w:val="24"/>
        </w:rPr>
        <w:t>.4 Output:</w:t>
      </w:r>
    </w:p>
    <w:p w:rsidR="006D74EE" w:rsidRDefault="006D74EE" w:rsidP="006D74E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0A27">
        <w:rPr>
          <w:rFonts w:ascii="Times New Roman" w:hAnsi="Times New Roman" w:cs="Times New Roman"/>
          <w:sz w:val="24"/>
          <w:szCs w:val="24"/>
        </w:rPr>
        <w:t xml:space="preserve">The output will be the content regarding the course entered by the user. If the course name does not exist then it displays “course does not </w:t>
      </w:r>
      <w:proofErr w:type="gramStart"/>
      <w:r w:rsidR="00B90A27">
        <w:rPr>
          <w:rFonts w:ascii="Times New Roman" w:hAnsi="Times New Roman" w:cs="Times New Roman"/>
          <w:sz w:val="24"/>
          <w:szCs w:val="24"/>
        </w:rPr>
        <w:t>exists</w:t>
      </w:r>
      <w:proofErr w:type="gramEnd"/>
      <w:r w:rsidR="00B90A27">
        <w:rPr>
          <w:rFonts w:ascii="Times New Roman" w:hAnsi="Times New Roman" w:cs="Times New Roman"/>
          <w:sz w:val="24"/>
          <w:szCs w:val="24"/>
        </w:rPr>
        <w:t>”.</w:t>
      </w:r>
    </w:p>
    <w:p w:rsidR="00843967" w:rsidRDefault="00843967" w:rsidP="00843967">
      <w:pPr>
        <w:spacing w:line="360" w:lineRule="auto"/>
        <w:jc w:val="both"/>
        <w:rPr>
          <w:rFonts w:ascii="Times New Roman" w:hAnsi="Times New Roman" w:cs="Times New Roman"/>
          <w:sz w:val="24"/>
          <w:szCs w:val="24"/>
        </w:rPr>
      </w:pPr>
    </w:p>
    <w:p w:rsidR="00843967" w:rsidRDefault="00843967" w:rsidP="00843967">
      <w:pPr>
        <w:spacing w:line="360" w:lineRule="auto"/>
        <w:rPr>
          <w:rFonts w:ascii="Times New Roman" w:hAnsi="Times New Roman" w:cs="Times New Roman"/>
          <w:b/>
          <w:sz w:val="24"/>
          <w:szCs w:val="24"/>
        </w:rPr>
      </w:pPr>
      <w:r>
        <w:rPr>
          <w:rFonts w:ascii="Times New Roman" w:hAnsi="Times New Roman" w:cs="Times New Roman"/>
          <w:b/>
          <w:sz w:val="24"/>
          <w:szCs w:val="24"/>
        </w:rPr>
        <w:t>3.1.5 Functional requirement 5:</w:t>
      </w:r>
    </w:p>
    <w:p w:rsidR="00843967" w:rsidRDefault="00843967" w:rsidP="00843967">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View Profile</w:t>
      </w:r>
    </w:p>
    <w:p w:rsidR="00843967" w:rsidRPr="00843967" w:rsidRDefault="00843967" w:rsidP="0084396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3.1.5</w:t>
      </w:r>
      <w:r w:rsidRPr="00D123C8">
        <w:rPr>
          <w:rFonts w:ascii="Times New Roman" w:hAnsi="Times New Roman" w:cs="Times New Roman"/>
          <w:b/>
          <w:i/>
          <w:sz w:val="24"/>
          <w:szCs w:val="24"/>
        </w:rPr>
        <w:t>.1 Introduction:</w:t>
      </w:r>
    </w:p>
    <w:p w:rsidR="00843967" w:rsidRP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If the user wants to view/edit his profile then there is an edit button, on clicking the edit button user can edit his profile.</w:t>
      </w:r>
    </w:p>
    <w:p w:rsid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43967" w:rsidRPr="00D123C8" w:rsidRDefault="00843967" w:rsidP="00843967">
      <w:pPr>
        <w:spacing w:line="360" w:lineRule="auto"/>
        <w:ind w:firstLine="720"/>
        <w:jc w:val="both"/>
        <w:rPr>
          <w:rFonts w:ascii="Times New Roman" w:hAnsi="Times New Roman" w:cs="Times New Roman"/>
          <w:b/>
          <w:i/>
          <w:sz w:val="24"/>
          <w:szCs w:val="24"/>
        </w:rPr>
      </w:pPr>
      <w:r>
        <w:rPr>
          <w:rFonts w:ascii="Times New Roman" w:hAnsi="Times New Roman" w:cs="Times New Roman"/>
          <w:b/>
          <w:i/>
          <w:sz w:val="24"/>
          <w:szCs w:val="24"/>
        </w:rPr>
        <w:lastRenderedPageBreak/>
        <w:t>3.1.5</w:t>
      </w:r>
      <w:r w:rsidRPr="00D123C8">
        <w:rPr>
          <w:rFonts w:ascii="Times New Roman" w:hAnsi="Times New Roman" w:cs="Times New Roman"/>
          <w:b/>
          <w:i/>
          <w:sz w:val="24"/>
          <w:szCs w:val="24"/>
        </w:rPr>
        <w:t>.2 Input:</w:t>
      </w:r>
    </w:p>
    <w:p w:rsidR="00843967" w:rsidRP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First the user must be logged in using the username.</w:t>
      </w:r>
    </w:p>
    <w:p w:rsidR="00843967" w:rsidRPr="00D123C8" w:rsidRDefault="00843967" w:rsidP="00843967">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3567FF">
        <w:rPr>
          <w:rFonts w:ascii="Times New Roman" w:hAnsi="Times New Roman" w:cs="Times New Roman"/>
          <w:b/>
          <w:i/>
          <w:sz w:val="24"/>
          <w:szCs w:val="24"/>
        </w:rPr>
        <w:t>3.1.5</w:t>
      </w:r>
      <w:r w:rsidRPr="00D123C8">
        <w:rPr>
          <w:rFonts w:ascii="Times New Roman" w:hAnsi="Times New Roman" w:cs="Times New Roman"/>
          <w:b/>
          <w:i/>
          <w:sz w:val="24"/>
          <w:szCs w:val="24"/>
        </w:rPr>
        <w:t>.3 Processing:</w:t>
      </w:r>
    </w:p>
    <w:p w:rsidR="00843967" w:rsidRDefault="00843967" w:rsidP="0084396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55BB2">
        <w:rPr>
          <w:rFonts w:ascii="Times New Roman" w:hAnsi="Times New Roman" w:cs="Times New Roman"/>
          <w:sz w:val="24"/>
          <w:szCs w:val="24"/>
        </w:rPr>
        <w:t>The user on clicking on the edit button, then the user can be able to edit all his details like e-mail id, contact number and so on.</w:t>
      </w:r>
    </w:p>
    <w:p w:rsidR="00843967" w:rsidRPr="00D123C8" w:rsidRDefault="003567FF" w:rsidP="00843967">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3.1.5</w:t>
      </w:r>
      <w:r w:rsidR="00843967" w:rsidRPr="00D123C8">
        <w:rPr>
          <w:rFonts w:ascii="Times New Roman" w:hAnsi="Times New Roman" w:cs="Times New Roman"/>
          <w:b/>
          <w:i/>
          <w:sz w:val="24"/>
          <w:szCs w:val="24"/>
        </w:rPr>
        <w:t>.4 Output:</w:t>
      </w:r>
    </w:p>
    <w:p w:rsidR="00C735BB" w:rsidRDefault="00843967" w:rsidP="00C735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C735BB">
        <w:rPr>
          <w:rFonts w:ascii="Times New Roman" w:hAnsi="Times New Roman" w:cs="Times New Roman"/>
          <w:sz w:val="24"/>
          <w:szCs w:val="24"/>
        </w:rPr>
        <w:t>After making all the required changes then the user clicks on “save changes” button, then the corresponding changes will be made to the database</w:t>
      </w:r>
      <w:r w:rsidR="00C735BB" w:rsidRPr="00C735BB">
        <w:rPr>
          <w:rFonts w:ascii="Times New Roman" w:hAnsi="Times New Roman" w:cs="Times New Roman"/>
          <w:sz w:val="24"/>
          <w:szCs w:val="24"/>
        </w:rPr>
        <w:t>.</w:t>
      </w:r>
      <w:proofErr w:type="gramEnd"/>
    </w:p>
    <w:p w:rsidR="00C735BB" w:rsidRDefault="00C735BB" w:rsidP="00C735BB">
      <w:pPr>
        <w:spacing w:line="360" w:lineRule="auto"/>
        <w:rPr>
          <w:rFonts w:ascii="Times New Roman" w:hAnsi="Times New Roman" w:cs="Times New Roman"/>
          <w:b/>
          <w:sz w:val="24"/>
          <w:szCs w:val="24"/>
        </w:rPr>
      </w:pPr>
      <w:r>
        <w:rPr>
          <w:rFonts w:ascii="Times New Roman" w:hAnsi="Times New Roman" w:cs="Times New Roman"/>
          <w:b/>
          <w:sz w:val="24"/>
          <w:szCs w:val="24"/>
        </w:rPr>
        <w:t>3.1.2 Functional requirement 2:</w:t>
      </w:r>
    </w:p>
    <w:p w:rsidR="00C735BB" w:rsidRDefault="00C735BB" w:rsidP="00C735BB">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View notices </w:t>
      </w:r>
    </w:p>
    <w:p w:rsidR="00C735BB" w:rsidRPr="00C735BB" w:rsidRDefault="00C735BB" w:rsidP="00C735BB">
      <w:pPr>
        <w:spacing w:line="360" w:lineRule="auto"/>
        <w:rPr>
          <w:rFonts w:ascii="Times New Roman" w:hAnsi="Times New Roman" w:cs="Times New Roman"/>
          <w:sz w:val="24"/>
          <w:szCs w:val="24"/>
        </w:rPr>
      </w:pPr>
      <w:r>
        <w:rPr>
          <w:rFonts w:ascii="Times New Roman" w:hAnsi="Times New Roman" w:cs="Times New Roman"/>
          <w:sz w:val="24"/>
          <w:szCs w:val="24"/>
        </w:rPr>
        <w:tab/>
      </w:r>
      <w:r w:rsidR="003567FF">
        <w:rPr>
          <w:rFonts w:ascii="Times New Roman" w:hAnsi="Times New Roman" w:cs="Times New Roman"/>
          <w:b/>
          <w:i/>
          <w:sz w:val="24"/>
          <w:szCs w:val="24"/>
        </w:rPr>
        <w:t>3.1.6</w:t>
      </w:r>
      <w:r w:rsidRPr="00D123C8">
        <w:rPr>
          <w:rFonts w:ascii="Times New Roman" w:hAnsi="Times New Roman" w:cs="Times New Roman"/>
          <w:b/>
          <w:i/>
          <w:sz w:val="24"/>
          <w:szCs w:val="24"/>
        </w:rPr>
        <w:t>.1 Introduction:</w:t>
      </w:r>
    </w:p>
    <w:p w:rsidR="00C735BB" w:rsidRPr="00C735BB" w:rsidRDefault="00C735BB" w:rsidP="00C735BB">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 xml:space="preserve">View notices module is used to view day to day news and events.  It displays the list of events scheduled according to the date. </w:t>
      </w:r>
    </w:p>
    <w:p w:rsidR="00C735BB" w:rsidRPr="00D123C8" w:rsidRDefault="00C735BB" w:rsidP="00C735BB">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Pr>
          <w:rFonts w:ascii="Times New Roman" w:hAnsi="Times New Roman" w:cs="Times New Roman"/>
          <w:b/>
          <w:i/>
          <w:sz w:val="24"/>
          <w:szCs w:val="24"/>
        </w:rPr>
        <w:t>3</w:t>
      </w:r>
      <w:r w:rsidR="003567FF">
        <w:rPr>
          <w:rFonts w:ascii="Times New Roman" w:hAnsi="Times New Roman" w:cs="Times New Roman"/>
          <w:b/>
          <w:i/>
          <w:sz w:val="24"/>
          <w:szCs w:val="24"/>
        </w:rPr>
        <w:t>.1.6</w:t>
      </w:r>
      <w:r w:rsidRPr="00D123C8">
        <w:rPr>
          <w:rFonts w:ascii="Times New Roman" w:hAnsi="Times New Roman" w:cs="Times New Roman"/>
          <w:b/>
          <w:i/>
          <w:sz w:val="24"/>
          <w:szCs w:val="24"/>
        </w:rPr>
        <w:t>.2 Input:</w:t>
      </w:r>
    </w:p>
    <w:p w:rsidR="00143932" w:rsidRDefault="00C735BB" w:rsidP="00C735BB">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The user must be logged in with c</w:t>
      </w:r>
      <w:r w:rsidR="00143932">
        <w:rPr>
          <w:rFonts w:ascii="Times New Roman" w:hAnsi="Times New Roman" w:cs="Times New Roman"/>
          <w:sz w:val="24"/>
          <w:szCs w:val="24"/>
        </w:rPr>
        <w:t>orresponding username and passwo</w:t>
      </w:r>
      <w:r>
        <w:rPr>
          <w:rFonts w:ascii="Times New Roman" w:hAnsi="Times New Roman" w:cs="Times New Roman"/>
          <w:sz w:val="24"/>
          <w:szCs w:val="24"/>
        </w:rPr>
        <w:t>rd.</w:t>
      </w:r>
    </w:p>
    <w:p w:rsidR="00C735BB" w:rsidRDefault="00143932" w:rsidP="00C735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initiates </w:t>
      </w:r>
      <w:proofErr w:type="gramStart"/>
      <w:r w:rsidR="002651E1">
        <w:rPr>
          <w:rFonts w:ascii="Times New Roman" w:hAnsi="Times New Roman" w:cs="Times New Roman"/>
          <w:sz w:val="24"/>
          <w:szCs w:val="24"/>
        </w:rPr>
        <w:t>My</w:t>
      </w:r>
      <w:proofErr w:type="gramEnd"/>
      <w:r w:rsidR="002651E1">
        <w:rPr>
          <w:rFonts w:ascii="Times New Roman" w:hAnsi="Times New Roman" w:cs="Times New Roman"/>
          <w:sz w:val="24"/>
          <w:szCs w:val="24"/>
        </w:rPr>
        <w:t xml:space="preserve"> diary</w:t>
      </w:r>
      <w:r>
        <w:rPr>
          <w:rFonts w:ascii="Times New Roman" w:hAnsi="Times New Roman" w:cs="Times New Roman"/>
          <w:sz w:val="24"/>
          <w:szCs w:val="24"/>
        </w:rPr>
        <w:t xml:space="preserve"> icon.  </w:t>
      </w:r>
    </w:p>
    <w:p w:rsidR="00C735BB" w:rsidRDefault="00C735BB" w:rsidP="00143932">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3567FF">
        <w:rPr>
          <w:rFonts w:ascii="Times New Roman" w:hAnsi="Times New Roman" w:cs="Times New Roman"/>
          <w:b/>
          <w:i/>
          <w:sz w:val="24"/>
          <w:szCs w:val="24"/>
        </w:rPr>
        <w:t>3.1.6</w:t>
      </w:r>
      <w:r w:rsidRPr="00D123C8">
        <w:rPr>
          <w:rFonts w:ascii="Times New Roman" w:hAnsi="Times New Roman" w:cs="Times New Roman"/>
          <w:b/>
          <w:i/>
          <w:sz w:val="24"/>
          <w:szCs w:val="24"/>
        </w:rPr>
        <w:t>.3 Processing:</w:t>
      </w:r>
    </w:p>
    <w:p w:rsidR="00143932" w:rsidRDefault="00143932" w:rsidP="0014393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When </w:t>
      </w:r>
      <w:r w:rsidR="002651E1">
        <w:rPr>
          <w:rFonts w:ascii="Times New Roman" w:hAnsi="Times New Roman" w:cs="Times New Roman"/>
          <w:sz w:val="24"/>
          <w:szCs w:val="24"/>
        </w:rPr>
        <w:t xml:space="preserve">user initiates </w:t>
      </w:r>
      <w:proofErr w:type="gramStart"/>
      <w:r w:rsidR="002651E1">
        <w:rPr>
          <w:rFonts w:ascii="Times New Roman" w:hAnsi="Times New Roman" w:cs="Times New Roman"/>
          <w:sz w:val="24"/>
          <w:szCs w:val="24"/>
        </w:rPr>
        <w:t>My</w:t>
      </w:r>
      <w:proofErr w:type="gramEnd"/>
      <w:r w:rsidR="002651E1">
        <w:rPr>
          <w:rFonts w:ascii="Times New Roman" w:hAnsi="Times New Roman" w:cs="Times New Roman"/>
          <w:sz w:val="24"/>
          <w:szCs w:val="24"/>
        </w:rPr>
        <w:t xml:space="preserve"> dia</w:t>
      </w:r>
      <w:r>
        <w:rPr>
          <w:rFonts w:ascii="Times New Roman" w:hAnsi="Times New Roman" w:cs="Times New Roman"/>
          <w:sz w:val="24"/>
          <w:szCs w:val="24"/>
        </w:rPr>
        <w:t xml:space="preserve">ry icon the corresponding list of events from the database are displayed on the screen according to the date modified.  It </w:t>
      </w:r>
      <w:r w:rsidR="002651E1">
        <w:rPr>
          <w:rFonts w:ascii="Times New Roman" w:hAnsi="Times New Roman" w:cs="Times New Roman"/>
          <w:sz w:val="24"/>
          <w:szCs w:val="24"/>
        </w:rPr>
        <w:t>displays</w:t>
      </w:r>
      <w:r>
        <w:rPr>
          <w:rFonts w:ascii="Times New Roman" w:hAnsi="Times New Roman" w:cs="Times New Roman"/>
          <w:sz w:val="24"/>
          <w:szCs w:val="24"/>
        </w:rPr>
        <w:t xml:space="preserve"> curriculum events and list of my events.</w:t>
      </w:r>
    </w:p>
    <w:p w:rsidR="00C735BB" w:rsidRPr="00D123C8" w:rsidRDefault="003567FF" w:rsidP="00C735BB">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3.1.6</w:t>
      </w:r>
      <w:r w:rsidR="00C735BB" w:rsidRPr="00D123C8">
        <w:rPr>
          <w:rFonts w:ascii="Times New Roman" w:hAnsi="Times New Roman" w:cs="Times New Roman"/>
          <w:b/>
          <w:i/>
          <w:sz w:val="24"/>
          <w:szCs w:val="24"/>
        </w:rPr>
        <w:t>.4 Output:</w:t>
      </w:r>
    </w:p>
    <w:p w:rsidR="00C735BB" w:rsidRPr="00D123C8" w:rsidRDefault="00C735BB" w:rsidP="00C735B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651E1">
        <w:rPr>
          <w:rFonts w:ascii="Times New Roman" w:hAnsi="Times New Roman" w:cs="Times New Roman"/>
          <w:sz w:val="24"/>
          <w:szCs w:val="24"/>
        </w:rPr>
        <w:t xml:space="preserve">My dairy displays list of curriculum events according to the date </w:t>
      </w:r>
      <w:r w:rsidR="00B60696">
        <w:rPr>
          <w:rFonts w:ascii="Times New Roman" w:hAnsi="Times New Roman" w:cs="Times New Roman"/>
          <w:sz w:val="24"/>
          <w:szCs w:val="24"/>
        </w:rPr>
        <w:t>i.e.</w:t>
      </w:r>
      <w:r w:rsidR="002651E1">
        <w:rPr>
          <w:rFonts w:ascii="Times New Roman" w:hAnsi="Times New Roman" w:cs="Times New Roman"/>
          <w:sz w:val="24"/>
          <w:szCs w:val="24"/>
        </w:rPr>
        <w:t xml:space="preserve">, list of assignments scheduled for the user and list of my events </w:t>
      </w:r>
      <w:r w:rsidR="00B60696">
        <w:rPr>
          <w:rFonts w:ascii="Times New Roman" w:hAnsi="Times New Roman" w:cs="Times New Roman"/>
          <w:sz w:val="24"/>
          <w:szCs w:val="24"/>
        </w:rPr>
        <w:t>i.e.</w:t>
      </w:r>
      <w:r w:rsidR="002651E1">
        <w:rPr>
          <w:rFonts w:ascii="Times New Roman" w:hAnsi="Times New Roman" w:cs="Times New Roman"/>
          <w:sz w:val="24"/>
          <w:szCs w:val="24"/>
        </w:rPr>
        <w:t>, list of assignments submitted by the user.</w:t>
      </w:r>
    </w:p>
    <w:p w:rsidR="00843967" w:rsidRPr="00C735BB" w:rsidRDefault="00843967" w:rsidP="00C735BB">
      <w:pPr>
        <w:spacing w:line="360" w:lineRule="auto"/>
        <w:jc w:val="both"/>
        <w:rPr>
          <w:rFonts w:ascii="Times New Roman" w:hAnsi="Times New Roman" w:cs="Times New Roman"/>
          <w:sz w:val="24"/>
          <w:szCs w:val="24"/>
        </w:rPr>
      </w:pPr>
    </w:p>
    <w:p w:rsidR="00843967" w:rsidRPr="00843967" w:rsidRDefault="00843967" w:rsidP="00843967">
      <w:pPr>
        <w:spacing w:line="360" w:lineRule="auto"/>
        <w:jc w:val="both"/>
        <w:rPr>
          <w:rFonts w:ascii="Times New Roman" w:hAnsi="Times New Roman" w:cs="Times New Roman"/>
          <w:sz w:val="24"/>
          <w:szCs w:val="24"/>
        </w:rPr>
      </w:pPr>
    </w:p>
    <w:p w:rsidR="003567FF" w:rsidRDefault="003567FF" w:rsidP="003567F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3.1.7 Functional requirement 7:</w:t>
      </w:r>
    </w:p>
    <w:p w:rsidR="003567FF" w:rsidRDefault="003567FF" w:rsidP="003567FF">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View Report</w:t>
      </w:r>
    </w:p>
    <w:p w:rsidR="003567FF" w:rsidRPr="003567FF" w:rsidRDefault="003567FF" w:rsidP="003567F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3.1.7</w:t>
      </w:r>
      <w:r w:rsidRPr="00D123C8">
        <w:rPr>
          <w:rFonts w:ascii="Times New Roman" w:hAnsi="Times New Roman" w:cs="Times New Roman"/>
          <w:b/>
          <w:i/>
          <w:sz w:val="24"/>
          <w:szCs w:val="24"/>
        </w:rPr>
        <w:t>.1 Introduction:</w:t>
      </w:r>
    </w:p>
    <w:p w:rsidR="003567FF" w:rsidRPr="003567FF" w:rsidRDefault="003567FF" w:rsidP="003567FF">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When user clicks on the Assignment Grades, it displays the grades assigned to the assignment submitted by the user.</w:t>
      </w:r>
    </w:p>
    <w:p w:rsidR="003567FF" w:rsidRPr="00D123C8" w:rsidRDefault="003567FF" w:rsidP="003567FF">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015CD1">
        <w:rPr>
          <w:rFonts w:ascii="Times New Roman" w:hAnsi="Times New Roman" w:cs="Times New Roman"/>
          <w:b/>
          <w:i/>
          <w:sz w:val="24"/>
          <w:szCs w:val="24"/>
        </w:rPr>
        <w:t>3.1.7</w:t>
      </w:r>
      <w:r w:rsidRPr="00D123C8">
        <w:rPr>
          <w:rFonts w:ascii="Times New Roman" w:hAnsi="Times New Roman" w:cs="Times New Roman"/>
          <w:b/>
          <w:i/>
          <w:sz w:val="24"/>
          <w:szCs w:val="24"/>
        </w:rPr>
        <w:t>.2 Input:</w:t>
      </w:r>
    </w:p>
    <w:p w:rsidR="003567FF" w:rsidRDefault="003567FF" w:rsidP="003567FF">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 xml:space="preserve">User must be logged in and should submit at least one of the </w:t>
      </w:r>
      <w:proofErr w:type="gramStart"/>
      <w:r>
        <w:rPr>
          <w:rFonts w:ascii="Times New Roman" w:hAnsi="Times New Roman" w:cs="Times New Roman"/>
          <w:sz w:val="24"/>
          <w:szCs w:val="24"/>
        </w:rPr>
        <w:t>assignment</w:t>
      </w:r>
      <w:proofErr w:type="gramEnd"/>
      <w:r>
        <w:rPr>
          <w:rFonts w:ascii="Times New Roman" w:hAnsi="Times New Roman" w:cs="Times New Roman"/>
          <w:sz w:val="24"/>
          <w:szCs w:val="24"/>
        </w:rPr>
        <w:t xml:space="preserve"> to the date given.</w:t>
      </w:r>
    </w:p>
    <w:p w:rsidR="003567FF" w:rsidRPr="00D123C8" w:rsidRDefault="003567FF" w:rsidP="003567FF">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015CD1">
        <w:rPr>
          <w:rFonts w:ascii="Times New Roman" w:hAnsi="Times New Roman" w:cs="Times New Roman"/>
          <w:b/>
          <w:i/>
          <w:sz w:val="24"/>
          <w:szCs w:val="24"/>
        </w:rPr>
        <w:t>3.1.7</w:t>
      </w:r>
      <w:r w:rsidRPr="00D123C8">
        <w:rPr>
          <w:rFonts w:ascii="Times New Roman" w:hAnsi="Times New Roman" w:cs="Times New Roman"/>
          <w:b/>
          <w:i/>
          <w:sz w:val="24"/>
          <w:szCs w:val="24"/>
        </w:rPr>
        <w:t>.3 Processing:</w:t>
      </w:r>
    </w:p>
    <w:p w:rsidR="003567FF" w:rsidRDefault="003567FF" w:rsidP="003567F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 the user initiates Grades icon, it displays the list of grades assigned to the assignments submitted by the user. It displays only the grades but not percentage or rank. </w:t>
      </w:r>
    </w:p>
    <w:p w:rsidR="003567FF" w:rsidRPr="00D123C8" w:rsidRDefault="003567FF" w:rsidP="003567FF">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3.1.7</w:t>
      </w:r>
      <w:r w:rsidRPr="00D123C8">
        <w:rPr>
          <w:rFonts w:ascii="Times New Roman" w:hAnsi="Times New Roman" w:cs="Times New Roman"/>
          <w:b/>
          <w:i/>
          <w:sz w:val="24"/>
          <w:szCs w:val="24"/>
        </w:rPr>
        <w:t>.4 Output:</w:t>
      </w:r>
    </w:p>
    <w:p w:rsidR="00015CD1" w:rsidRDefault="003567FF" w:rsidP="00015CD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The output will be the grades, if the user does not submit any assignment by default “only grades are visible” will be displayed.</w:t>
      </w:r>
    </w:p>
    <w:p w:rsidR="00015CD1" w:rsidRDefault="00015CD1" w:rsidP="00015CD1">
      <w:pPr>
        <w:spacing w:line="360" w:lineRule="auto"/>
        <w:rPr>
          <w:rFonts w:ascii="Times New Roman" w:hAnsi="Times New Roman" w:cs="Times New Roman"/>
          <w:b/>
          <w:sz w:val="24"/>
          <w:szCs w:val="24"/>
        </w:rPr>
      </w:pPr>
      <w:r>
        <w:rPr>
          <w:rFonts w:ascii="Times New Roman" w:hAnsi="Times New Roman" w:cs="Times New Roman"/>
          <w:b/>
          <w:sz w:val="24"/>
          <w:szCs w:val="24"/>
        </w:rPr>
        <w:t>3.1.8 Functional requirement 8:</w:t>
      </w:r>
    </w:p>
    <w:p w:rsidR="00015CD1" w:rsidRDefault="00015CD1" w:rsidP="00015CD1">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Add a course</w:t>
      </w:r>
    </w:p>
    <w:p w:rsidR="00015CD1" w:rsidRPr="00015CD1" w:rsidRDefault="00015CD1" w:rsidP="00015CD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i/>
          <w:sz w:val="24"/>
          <w:szCs w:val="24"/>
        </w:rPr>
        <w:t>3.1.8</w:t>
      </w:r>
      <w:r w:rsidRPr="00D123C8">
        <w:rPr>
          <w:rFonts w:ascii="Times New Roman" w:hAnsi="Times New Roman" w:cs="Times New Roman"/>
          <w:b/>
          <w:i/>
          <w:sz w:val="24"/>
          <w:szCs w:val="24"/>
        </w:rPr>
        <w:t>.1 Introduction:</w:t>
      </w:r>
    </w:p>
    <w:p w:rsidR="00015CD1" w:rsidRPr="00015CD1" w:rsidRDefault="00015CD1" w:rsidP="00015CD1">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Pr>
          <w:rFonts w:ascii="Times New Roman" w:hAnsi="Times New Roman" w:cs="Times New Roman"/>
          <w:sz w:val="24"/>
          <w:szCs w:val="24"/>
        </w:rPr>
        <w:t xml:space="preserve">This </w:t>
      </w:r>
      <w:r w:rsidR="00F64DB1">
        <w:rPr>
          <w:rFonts w:ascii="Times New Roman" w:hAnsi="Times New Roman" w:cs="Times New Roman"/>
          <w:sz w:val="24"/>
          <w:szCs w:val="24"/>
        </w:rPr>
        <w:t>icon is for the administration to add a course to make it accessible for the users.</w:t>
      </w:r>
    </w:p>
    <w:p w:rsidR="00015CD1" w:rsidRPr="00D123C8" w:rsidRDefault="00015CD1" w:rsidP="00015CD1">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r>
      <w:r w:rsidR="00F64DB1">
        <w:rPr>
          <w:rFonts w:ascii="Times New Roman" w:hAnsi="Times New Roman" w:cs="Times New Roman"/>
          <w:b/>
          <w:i/>
          <w:sz w:val="24"/>
          <w:szCs w:val="24"/>
        </w:rPr>
        <w:t>3.1.8</w:t>
      </w:r>
      <w:r w:rsidRPr="00D123C8">
        <w:rPr>
          <w:rFonts w:ascii="Times New Roman" w:hAnsi="Times New Roman" w:cs="Times New Roman"/>
          <w:b/>
          <w:i/>
          <w:sz w:val="24"/>
          <w:szCs w:val="24"/>
        </w:rPr>
        <w:t>.2 Input:</w:t>
      </w:r>
    </w:p>
    <w:p w:rsidR="00F64DB1" w:rsidRDefault="00015CD1" w:rsidP="00015CD1">
      <w:pPr>
        <w:spacing w:line="360" w:lineRule="auto"/>
        <w:jc w:val="both"/>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b/>
          <w:i/>
          <w:sz w:val="24"/>
          <w:szCs w:val="24"/>
        </w:rPr>
        <w:tab/>
      </w:r>
      <w:r w:rsidR="00F64DB1">
        <w:rPr>
          <w:rFonts w:ascii="Times New Roman" w:hAnsi="Times New Roman" w:cs="Times New Roman"/>
          <w:sz w:val="24"/>
          <w:szCs w:val="24"/>
        </w:rPr>
        <w:t>It takes course name and course title as input and there is a check box enable viewing.</w:t>
      </w:r>
    </w:p>
    <w:p w:rsidR="002E633C" w:rsidRDefault="00015CD1" w:rsidP="00015C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2E633C" w:rsidRDefault="002E633C" w:rsidP="00015CD1">
      <w:pPr>
        <w:spacing w:line="360" w:lineRule="auto"/>
        <w:jc w:val="both"/>
        <w:rPr>
          <w:rFonts w:ascii="Times New Roman" w:hAnsi="Times New Roman" w:cs="Times New Roman"/>
          <w:sz w:val="24"/>
          <w:szCs w:val="24"/>
        </w:rPr>
      </w:pPr>
    </w:p>
    <w:p w:rsidR="00015CD1" w:rsidRPr="00D123C8" w:rsidRDefault="00F64DB1" w:rsidP="00015CD1">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3.1.8</w:t>
      </w:r>
      <w:r w:rsidR="00015CD1" w:rsidRPr="00D123C8">
        <w:rPr>
          <w:rFonts w:ascii="Times New Roman" w:hAnsi="Times New Roman" w:cs="Times New Roman"/>
          <w:b/>
          <w:i/>
          <w:sz w:val="24"/>
          <w:szCs w:val="24"/>
        </w:rPr>
        <w:t>.3 Processing:</w:t>
      </w:r>
    </w:p>
    <w:p w:rsidR="00015CD1" w:rsidRDefault="00015CD1" w:rsidP="00015CD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46143">
        <w:rPr>
          <w:rFonts w:ascii="Times New Roman" w:hAnsi="Times New Roman" w:cs="Times New Roman"/>
          <w:sz w:val="24"/>
          <w:szCs w:val="24"/>
        </w:rPr>
        <w:t>After all the input values are given administrator creates the course by clicking on create button. Here the course name and course title are mandatory columns. These courses can also be modified by the tutors.</w:t>
      </w:r>
    </w:p>
    <w:p w:rsidR="00015CD1" w:rsidRPr="00D123C8" w:rsidRDefault="001D3D53" w:rsidP="00015CD1">
      <w:pPr>
        <w:pStyle w:val="ListParagraph"/>
        <w:spacing w:line="360" w:lineRule="auto"/>
        <w:jc w:val="both"/>
        <w:rPr>
          <w:rFonts w:ascii="Times New Roman" w:hAnsi="Times New Roman" w:cs="Times New Roman"/>
          <w:b/>
          <w:i/>
          <w:sz w:val="24"/>
          <w:szCs w:val="24"/>
        </w:rPr>
      </w:pPr>
      <w:r>
        <w:rPr>
          <w:rFonts w:ascii="Times New Roman" w:hAnsi="Times New Roman" w:cs="Times New Roman"/>
          <w:b/>
          <w:i/>
          <w:sz w:val="24"/>
          <w:szCs w:val="24"/>
        </w:rPr>
        <w:t>3.1.8</w:t>
      </w:r>
      <w:r w:rsidR="00015CD1" w:rsidRPr="00D123C8">
        <w:rPr>
          <w:rFonts w:ascii="Times New Roman" w:hAnsi="Times New Roman" w:cs="Times New Roman"/>
          <w:b/>
          <w:i/>
          <w:sz w:val="24"/>
          <w:szCs w:val="24"/>
        </w:rPr>
        <w:t>.4 Output:</w:t>
      </w:r>
    </w:p>
    <w:p w:rsidR="00015CD1" w:rsidRPr="00D123C8" w:rsidRDefault="00015CD1" w:rsidP="00015CD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r w:rsidR="001D3D53">
        <w:rPr>
          <w:rFonts w:ascii="Times New Roman" w:hAnsi="Times New Roman" w:cs="Times New Roman"/>
          <w:sz w:val="24"/>
          <w:szCs w:val="24"/>
        </w:rPr>
        <w:t>output will be the course is created with the given name and title and if the course name already exists then it displays a message “course already exists”.</w:t>
      </w:r>
    </w:p>
    <w:p w:rsidR="00015CD1" w:rsidRPr="00015CD1" w:rsidRDefault="00015CD1" w:rsidP="00015CD1">
      <w:pPr>
        <w:spacing w:line="360" w:lineRule="auto"/>
        <w:jc w:val="both"/>
        <w:rPr>
          <w:rFonts w:ascii="Times New Roman" w:hAnsi="Times New Roman" w:cs="Times New Roman"/>
          <w:sz w:val="24"/>
          <w:szCs w:val="24"/>
        </w:rPr>
      </w:pPr>
    </w:p>
    <w:p w:rsidR="00DF76F4" w:rsidRPr="00DF76F4" w:rsidRDefault="00DF76F4" w:rsidP="00DF76F4">
      <w:pPr>
        <w:spacing w:line="360" w:lineRule="auto"/>
        <w:jc w:val="both"/>
        <w:rPr>
          <w:rFonts w:ascii="Times New Roman" w:hAnsi="Times New Roman" w:cs="Times New Roman"/>
          <w:sz w:val="24"/>
          <w:szCs w:val="24"/>
        </w:rPr>
      </w:pPr>
    </w:p>
    <w:p w:rsidR="00377D68" w:rsidRPr="00377D68" w:rsidRDefault="00377D68" w:rsidP="00377D68">
      <w:pPr>
        <w:spacing w:line="360" w:lineRule="auto"/>
        <w:jc w:val="both"/>
        <w:rPr>
          <w:rFonts w:ascii="Times New Roman" w:hAnsi="Times New Roman" w:cs="Times New Roman"/>
          <w:sz w:val="24"/>
          <w:szCs w:val="24"/>
        </w:rPr>
      </w:pPr>
    </w:p>
    <w:p w:rsidR="007F0D88" w:rsidRPr="007F0D88" w:rsidRDefault="007F0D88" w:rsidP="007F0D88">
      <w:pPr>
        <w:spacing w:line="360" w:lineRule="auto"/>
        <w:jc w:val="both"/>
        <w:rPr>
          <w:rFonts w:ascii="Times New Roman" w:hAnsi="Times New Roman" w:cs="Times New Roman"/>
          <w:sz w:val="24"/>
          <w:szCs w:val="24"/>
        </w:rPr>
      </w:pPr>
    </w:p>
    <w:p w:rsidR="00F0118D" w:rsidRPr="00F0118D" w:rsidRDefault="00F0118D" w:rsidP="00F0118D">
      <w:pPr>
        <w:spacing w:line="360" w:lineRule="auto"/>
        <w:ind w:left="360"/>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0403D3" w:rsidRDefault="000403D3"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2E633C" w:rsidRDefault="002E633C" w:rsidP="008002D8">
      <w:pPr>
        <w:spacing w:line="360" w:lineRule="auto"/>
        <w:jc w:val="both"/>
        <w:rPr>
          <w:rFonts w:ascii="Times New Roman" w:hAnsi="Times New Roman" w:cs="Times New Roman"/>
          <w:b/>
          <w:sz w:val="24"/>
          <w:szCs w:val="24"/>
        </w:rPr>
      </w:pPr>
    </w:p>
    <w:p w:rsidR="00070B36" w:rsidRDefault="00070B36" w:rsidP="008002D8">
      <w:pPr>
        <w:spacing w:line="360" w:lineRule="auto"/>
        <w:jc w:val="both"/>
        <w:rPr>
          <w:rFonts w:ascii="Times New Roman" w:hAnsi="Times New Roman" w:cs="Times New Roman"/>
          <w:b/>
          <w:sz w:val="24"/>
          <w:szCs w:val="24"/>
        </w:rPr>
      </w:pPr>
      <w:bookmarkStart w:id="0" w:name="_GoBack"/>
      <w:bookmarkEnd w:id="0"/>
      <w:proofErr w:type="gramStart"/>
      <w:r w:rsidRPr="00070B36">
        <w:rPr>
          <w:rFonts w:ascii="Times New Roman" w:hAnsi="Times New Roman" w:cs="Times New Roman"/>
          <w:b/>
          <w:sz w:val="24"/>
          <w:szCs w:val="24"/>
        </w:rPr>
        <w:lastRenderedPageBreak/>
        <w:t>3.Specific</w:t>
      </w:r>
      <w:proofErr w:type="gramEnd"/>
      <w:r w:rsidRPr="00070B36">
        <w:rPr>
          <w:rFonts w:ascii="Times New Roman" w:hAnsi="Times New Roman" w:cs="Times New Roman"/>
          <w:b/>
          <w:sz w:val="24"/>
          <w:szCs w:val="24"/>
        </w:rPr>
        <w:t xml:space="preserve"> Requirements</w:t>
      </w:r>
    </w:p>
    <w:p w:rsidR="00070B36" w:rsidRDefault="00070B36" w:rsidP="008002D8">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Functional Requirements</w:t>
      </w:r>
    </w:p>
    <w:p w:rsidR="0046618A" w:rsidRPr="00BF42D6" w:rsidRDefault="0046618A" w:rsidP="0046618A">
      <w:pPr>
        <w:widowControl w:val="0"/>
        <w:autoSpaceDE w:val="0"/>
        <w:autoSpaceDN w:val="0"/>
        <w:adjustRightInd w:val="0"/>
        <w:spacing w:after="0" w:line="240" w:lineRule="auto"/>
        <w:ind w:left="720"/>
        <w:rPr>
          <w:rFonts w:ascii="Times New Roman" w:hAnsi="Times New Roman" w:cs="Times New Roman"/>
          <w:sz w:val="24"/>
          <w:szCs w:val="24"/>
        </w:rPr>
      </w:pPr>
      <w:r w:rsidRPr="00BF42D6">
        <w:rPr>
          <w:rFonts w:ascii="Times New Roman" w:hAnsi="Times New Roman" w:cs="Times New Roman"/>
          <w:i/>
          <w:iCs/>
          <w:sz w:val="24"/>
          <w:szCs w:val="24"/>
          <w:u w:val="single"/>
        </w:rPr>
        <w:t>Use case related to domain name:</w:t>
      </w:r>
    </w:p>
    <w:p w:rsidR="0046618A" w:rsidRPr="00BF42D6" w:rsidRDefault="0046618A" w:rsidP="0046618A">
      <w:pPr>
        <w:widowControl w:val="0"/>
        <w:autoSpaceDE w:val="0"/>
        <w:autoSpaceDN w:val="0"/>
        <w:adjustRightInd w:val="0"/>
        <w:spacing w:after="0" w:line="236" w:lineRule="auto"/>
        <w:ind w:left="720"/>
        <w:rPr>
          <w:rFonts w:ascii="Times New Roman" w:hAnsi="Times New Roman" w:cs="Times New Roman"/>
          <w:sz w:val="24"/>
          <w:szCs w:val="24"/>
        </w:rPr>
      </w:pPr>
      <w:r w:rsidRPr="00BF42D6">
        <w:rPr>
          <w:rFonts w:ascii="Times New Roman" w:hAnsi="Times New Roman" w:cs="Times New Roman"/>
          <w:b/>
          <w:bCs/>
          <w:sz w:val="24"/>
          <w:szCs w:val="24"/>
        </w:rPr>
        <w:t xml:space="preserve">Use Case 1: </w:t>
      </w:r>
      <w:r w:rsidRPr="00BF42D6">
        <w:rPr>
          <w:rFonts w:ascii="Times New Roman" w:hAnsi="Times New Roman" w:cs="Times New Roman"/>
          <w:sz w:val="24"/>
          <w:szCs w:val="24"/>
        </w:rPr>
        <w:t>domain name</w:t>
      </w:r>
    </w:p>
    <w:p w:rsidR="0046618A" w:rsidRPr="00BF42D6" w:rsidRDefault="0046618A" w:rsidP="0046618A">
      <w:pPr>
        <w:widowControl w:val="0"/>
        <w:autoSpaceDE w:val="0"/>
        <w:autoSpaceDN w:val="0"/>
        <w:adjustRightInd w:val="0"/>
        <w:spacing w:after="0" w:line="227" w:lineRule="auto"/>
        <w:ind w:left="1080"/>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46618A" w:rsidRPr="00BF42D6" w:rsidRDefault="0046618A" w:rsidP="0046618A">
      <w:pPr>
        <w:widowControl w:val="0"/>
        <w:autoSpaceDE w:val="0"/>
        <w:autoSpaceDN w:val="0"/>
        <w:adjustRightInd w:val="0"/>
        <w:spacing w:after="0" w:line="226"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Internet connection available.</w:t>
      </w:r>
    </w:p>
    <w:p w:rsidR="0046618A" w:rsidRPr="00BF42D6" w:rsidRDefault="0046618A" w:rsidP="0046618A">
      <w:pPr>
        <w:widowControl w:val="0"/>
        <w:autoSpaceDE w:val="0"/>
        <w:autoSpaceDN w:val="0"/>
        <w:adjustRightInd w:val="0"/>
        <w:spacing w:after="0" w:line="240"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sz w:val="24"/>
          <w:szCs w:val="24"/>
        </w:rPr>
        <w:t>:</w:t>
      </w: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26" w:lineRule="auto"/>
        <w:ind w:left="1800"/>
        <w:jc w:val="both"/>
        <w:rPr>
          <w:rFonts w:ascii="Times New Roman" w:hAnsi="Times New Roman" w:cs="Times New Roman"/>
          <w:sz w:val="24"/>
          <w:szCs w:val="24"/>
        </w:rPr>
      </w:pPr>
      <w:r w:rsidRPr="00BF42D6">
        <w:rPr>
          <w:rFonts w:ascii="Times New Roman" w:hAnsi="Times New Roman" w:cs="Times New Roman"/>
          <w:sz w:val="24"/>
          <w:szCs w:val="24"/>
        </w:rPr>
        <w:t xml:space="preserve">User initiates domain name of the website. </w:t>
      </w: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26" w:lineRule="auto"/>
        <w:ind w:left="1800"/>
        <w:jc w:val="both"/>
        <w:rPr>
          <w:rFonts w:ascii="Times New Roman" w:hAnsi="Times New Roman" w:cs="Times New Roman"/>
          <w:sz w:val="24"/>
          <w:szCs w:val="24"/>
        </w:rPr>
      </w:pPr>
      <w:r w:rsidRPr="00BF42D6">
        <w:rPr>
          <w:rFonts w:ascii="Times New Roman" w:hAnsi="Times New Roman" w:cs="Times New Roman"/>
          <w:sz w:val="24"/>
          <w:szCs w:val="24"/>
        </w:rPr>
        <w:t xml:space="preserve">Initially home page of the website should be displayed. User is also asked for the initial login and password. </w:t>
      </w:r>
    </w:p>
    <w:p w:rsidR="0046618A" w:rsidRPr="00BF42D6" w:rsidRDefault="0046618A" w:rsidP="0046618A">
      <w:pPr>
        <w:widowControl w:val="0"/>
        <w:autoSpaceDE w:val="0"/>
        <w:autoSpaceDN w:val="0"/>
        <w:adjustRightInd w:val="0"/>
        <w:spacing w:after="0" w:line="2" w:lineRule="exact"/>
        <w:rPr>
          <w:rFonts w:ascii="Times New Roman" w:hAnsi="Times New Roman" w:cs="Times New Roman"/>
          <w:sz w:val="24"/>
          <w:szCs w:val="24"/>
        </w:rPr>
      </w:pP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39" w:lineRule="auto"/>
        <w:ind w:left="1800"/>
        <w:jc w:val="both"/>
        <w:rPr>
          <w:rFonts w:ascii="Times New Roman" w:hAnsi="Times New Roman" w:cs="Times New Roman"/>
          <w:sz w:val="24"/>
          <w:szCs w:val="24"/>
        </w:rPr>
      </w:pPr>
      <w:r w:rsidRPr="00BF42D6">
        <w:rPr>
          <w:rFonts w:ascii="Times New Roman" w:hAnsi="Times New Roman" w:cs="Times New Roman"/>
          <w:sz w:val="24"/>
          <w:szCs w:val="24"/>
        </w:rPr>
        <w:t xml:space="preserve">User specifies the home directory and login/password. </w:t>
      </w:r>
    </w:p>
    <w:p w:rsidR="0046618A" w:rsidRPr="00BF42D6" w:rsidRDefault="0046618A" w:rsidP="0046618A">
      <w:pPr>
        <w:widowControl w:val="0"/>
        <w:numPr>
          <w:ilvl w:val="0"/>
          <w:numId w:val="14"/>
        </w:numPr>
        <w:tabs>
          <w:tab w:val="clear" w:pos="720"/>
          <w:tab w:val="num" w:pos="1800"/>
        </w:tabs>
        <w:overflowPunct w:val="0"/>
        <w:autoSpaceDE w:val="0"/>
        <w:autoSpaceDN w:val="0"/>
        <w:adjustRightInd w:val="0"/>
        <w:spacing w:after="0" w:line="226" w:lineRule="auto"/>
        <w:ind w:left="1800" w:right="560"/>
        <w:jc w:val="both"/>
        <w:rPr>
          <w:rFonts w:ascii="Times New Roman" w:hAnsi="Times New Roman" w:cs="Times New Roman"/>
          <w:sz w:val="24"/>
          <w:szCs w:val="24"/>
        </w:rPr>
      </w:pPr>
      <w:r w:rsidRPr="00BF42D6">
        <w:rPr>
          <w:rFonts w:ascii="Times New Roman" w:hAnsi="Times New Roman" w:cs="Times New Roman"/>
          <w:sz w:val="24"/>
          <w:szCs w:val="24"/>
        </w:rPr>
        <w:t xml:space="preserve">If the user is new registration is available at the home page. System creates the working files in the specified home directory. Working files contain: </w:t>
      </w:r>
    </w:p>
    <w:p w:rsidR="0046618A" w:rsidRPr="00BF42D6" w:rsidRDefault="0046618A" w:rsidP="0046618A">
      <w:pPr>
        <w:widowControl w:val="0"/>
        <w:autoSpaceDE w:val="0"/>
        <w:autoSpaceDN w:val="0"/>
        <w:adjustRightInd w:val="0"/>
        <w:spacing w:after="0" w:line="1" w:lineRule="exact"/>
        <w:rPr>
          <w:rFonts w:ascii="Times New Roman" w:hAnsi="Times New Roman" w:cs="Times New Roman"/>
          <w:sz w:val="24"/>
          <w:szCs w:val="24"/>
        </w:rPr>
      </w:pPr>
    </w:p>
    <w:p w:rsidR="0046618A" w:rsidRPr="00BF42D6" w:rsidRDefault="0046618A" w:rsidP="0046618A">
      <w:pPr>
        <w:widowControl w:val="0"/>
        <w:numPr>
          <w:ilvl w:val="1"/>
          <w:numId w:val="14"/>
        </w:numPr>
        <w:tabs>
          <w:tab w:val="clear" w:pos="1440"/>
          <w:tab w:val="num" w:pos="2160"/>
        </w:tabs>
        <w:overflowPunct w:val="0"/>
        <w:autoSpaceDE w:val="0"/>
        <w:autoSpaceDN w:val="0"/>
        <w:adjustRightInd w:val="0"/>
        <w:spacing w:after="0" w:line="226" w:lineRule="auto"/>
        <w:ind w:left="2160"/>
        <w:jc w:val="both"/>
        <w:rPr>
          <w:rFonts w:ascii="Times New Roman" w:hAnsi="Times New Roman" w:cs="Times New Roman"/>
          <w:sz w:val="24"/>
          <w:szCs w:val="24"/>
        </w:rPr>
      </w:pPr>
      <w:r w:rsidRPr="00BF42D6">
        <w:rPr>
          <w:rFonts w:ascii="Times New Roman" w:hAnsi="Times New Roman" w:cs="Times New Roman"/>
          <w:sz w:val="24"/>
          <w:szCs w:val="24"/>
        </w:rPr>
        <w:t xml:space="preserve">Authorization information.  </w:t>
      </w:r>
    </w:p>
    <w:p w:rsidR="0046618A" w:rsidRPr="00BF42D6" w:rsidRDefault="0046618A" w:rsidP="0046618A">
      <w:pPr>
        <w:widowControl w:val="0"/>
        <w:overflowPunct w:val="0"/>
        <w:autoSpaceDE w:val="0"/>
        <w:autoSpaceDN w:val="0"/>
        <w:adjustRightInd w:val="0"/>
        <w:spacing w:after="0" w:line="233" w:lineRule="auto"/>
        <w:ind w:left="1800"/>
        <w:rPr>
          <w:rFonts w:ascii="Times New Roman" w:hAnsi="Times New Roman" w:cs="Times New Roman"/>
          <w:sz w:val="24"/>
          <w:szCs w:val="24"/>
        </w:rPr>
      </w:pPr>
    </w:p>
    <w:p w:rsidR="0046618A" w:rsidRPr="00BF42D6" w:rsidRDefault="0046618A" w:rsidP="0046618A">
      <w:pPr>
        <w:widowControl w:val="0"/>
        <w:autoSpaceDE w:val="0"/>
        <w:autoSpaceDN w:val="0"/>
        <w:adjustRightInd w:val="0"/>
        <w:spacing w:after="0" w:line="226" w:lineRule="auto"/>
        <w:ind w:left="1080"/>
        <w:rPr>
          <w:rFonts w:ascii="Times New Roman" w:hAnsi="Times New Roman" w:cs="Times New Roman"/>
          <w:sz w:val="24"/>
          <w:szCs w:val="24"/>
        </w:rPr>
      </w:pPr>
      <w:r w:rsidRPr="00BF42D6">
        <w:rPr>
          <w:rFonts w:ascii="Times New Roman" w:hAnsi="Times New Roman" w:cs="Times New Roman"/>
          <w:i/>
          <w:iCs/>
          <w:sz w:val="24"/>
          <w:szCs w:val="24"/>
          <w:u w:val="single"/>
        </w:rPr>
        <w:t>Alternate Scenario</w:t>
      </w:r>
      <w:r w:rsidRPr="00BF42D6">
        <w:rPr>
          <w:rFonts w:ascii="Times New Roman" w:hAnsi="Times New Roman" w:cs="Times New Roman"/>
          <w:sz w:val="24"/>
          <w:szCs w:val="24"/>
        </w:rPr>
        <w:t>:</w:t>
      </w:r>
    </w:p>
    <w:p w:rsidR="0046618A" w:rsidRPr="00BF42D6" w:rsidRDefault="0046618A" w:rsidP="0046618A">
      <w:pPr>
        <w:widowControl w:val="0"/>
        <w:autoSpaceDE w:val="0"/>
        <w:autoSpaceDN w:val="0"/>
        <w:adjustRightInd w:val="0"/>
        <w:spacing w:after="0" w:line="227" w:lineRule="auto"/>
        <w:ind w:left="1440"/>
        <w:rPr>
          <w:rFonts w:ascii="Times New Roman" w:hAnsi="Times New Roman" w:cs="Times New Roman"/>
          <w:sz w:val="24"/>
          <w:szCs w:val="24"/>
        </w:rPr>
      </w:pPr>
      <w:proofErr w:type="gramStart"/>
      <w:r w:rsidRPr="00BF42D6">
        <w:rPr>
          <w:rFonts w:ascii="Times New Roman" w:hAnsi="Times New Roman" w:cs="Times New Roman"/>
          <w:sz w:val="24"/>
          <w:szCs w:val="24"/>
        </w:rPr>
        <w:t>5(a).</w:t>
      </w:r>
      <w:proofErr w:type="gramEnd"/>
      <w:r w:rsidRPr="00BF42D6">
        <w:rPr>
          <w:rFonts w:ascii="Times New Roman" w:hAnsi="Times New Roman" w:cs="Times New Roman"/>
          <w:sz w:val="24"/>
          <w:szCs w:val="24"/>
        </w:rPr>
        <w:t xml:space="preserve"> </w:t>
      </w:r>
      <w:proofErr w:type="gramStart"/>
      <w:r w:rsidRPr="00BF42D6">
        <w:rPr>
          <w:rFonts w:ascii="Times New Roman" w:hAnsi="Times New Roman" w:cs="Times New Roman"/>
          <w:sz w:val="24"/>
          <w:szCs w:val="24"/>
        </w:rPr>
        <w:t>Network failure.</w:t>
      </w:r>
      <w:proofErr w:type="gramEnd"/>
    </w:p>
    <w:p w:rsidR="0046618A" w:rsidRPr="00BF42D6" w:rsidRDefault="0098405C" w:rsidP="0046618A">
      <w:pPr>
        <w:widowControl w:val="0"/>
        <w:autoSpaceDE w:val="0"/>
        <w:autoSpaceDN w:val="0"/>
        <w:adjustRightInd w:val="0"/>
        <w:spacing w:after="0" w:line="239" w:lineRule="auto"/>
        <w:ind w:left="2160"/>
        <w:rPr>
          <w:rFonts w:ascii="Times New Roman" w:hAnsi="Times New Roman" w:cs="Times New Roman"/>
          <w:sz w:val="24"/>
          <w:szCs w:val="24"/>
        </w:rPr>
      </w:pPr>
      <w:r w:rsidRPr="00BF42D6">
        <w:rPr>
          <w:rFonts w:ascii="Times New Roman" w:hAnsi="Times New Roman" w:cs="Times New Roman"/>
          <w:sz w:val="24"/>
          <w:szCs w:val="24"/>
        </w:rPr>
        <w:t>5(a</w:t>
      </w:r>
      <w:proofErr w:type="gramStart"/>
      <w:r w:rsidRPr="00BF42D6">
        <w:rPr>
          <w:rFonts w:ascii="Times New Roman" w:hAnsi="Times New Roman" w:cs="Times New Roman"/>
          <w:sz w:val="24"/>
          <w:szCs w:val="24"/>
        </w:rPr>
        <w:t>)1</w:t>
      </w:r>
      <w:proofErr w:type="gramEnd"/>
      <w:r w:rsidRPr="00BF42D6">
        <w:rPr>
          <w:rFonts w:ascii="Times New Roman" w:hAnsi="Times New Roman" w:cs="Times New Roman"/>
          <w:sz w:val="24"/>
          <w:szCs w:val="24"/>
        </w:rPr>
        <w:t>. If the domain name is wrong</w:t>
      </w:r>
      <w:r w:rsidR="0012738A" w:rsidRPr="00BF42D6">
        <w:rPr>
          <w:rFonts w:ascii="Times New Roman" w:hAnsi="Times New Roman" w:cs="Times New Roman"/>
          <w:sz w:val="24"/>
          <w:szCs w:val="24"/>
        </w:rPr>
        <w:t xml:space="preserve"> another webpage is displayed</w:t>
      </w:r>
      <w:r w:rsidR="0046618A" w:rsidRPr="00BF42D6">
        <w:rPr>
          <w:rFonts w:ascii="Times New Roman" w:hAnsi="Times New Roman" w:cs="Times New Roman"/>
          <w:sz w:val="24"/>
          <w:szCs w:val="24"/>
        </w:rPr>
        <w:t>.</w:t>
      </w:r>
    </w:p>
    <w:p w:rsidR="0046618A" w:rsidRPr="00BF42D6" w:rsidRDefault="0046618A" w:rsidP="0046618A">
      <w:pPr>
        <w:widowControl w:val="0"/>
        <w:autoSpaceDE w:val="0"/>
        <w:autoSpaceDN w:val="0"/>
        <w:adjustRightInd w:val="0"/>
        <w:spacing w:after="0" w:line="270" w:lineRule="exact"/>
        <w:rPr>
          <w:rFonts w:ascii="Times New Roman" w:hAnsi="Times New Roman" w:cs="Times New Roman"/>
          <w:sz w:val="24"/>
          <w:szCs w:val="24"/>
        </w:rPr>
      </w:pPr>
    </w:p>
    <w:p w:rsidR="0046618A" w:rsidRPr="00BF42D6" w:rsidRDefault="0046618A" w:rsidP="0046618A">
      <w:pPr>
        <w:widowControl w:val="0"/>
        <w:autoSpaceDE w:val="0"/>
        <w:autoSpaceDN w:val="0"/>
        <w:adjustRightInd w:val="0"/>
        <w:spacing w:after="0" w:line="240" w:lineRule="auto"/>
        <w:ind w:left="720"/>
        <w:rPr>
          <w:rFonts w:ascii="Times New Roman" w:hAnsi="Times New Roman" w:cs="Times New Roman"/>
          <w:sz w:val="24"/>
          <w:szCs w:val="24"/>
        </w:rPr>
      </w:pPr>
      <w:r w:rsidRPr="00BF42D6">
        <w:rPr>
          <w:rFonts w:ascii="Times New Roman" w:hAnsi="Times New Roman" w:cs="Times New Roman"/>
          <w:i/>
          <w:iCs/>
          <w:sz w:val="24"/>
          <w:szCs w:val="24"/>
          <w:u w:val="single"/>
        </w:rPr>
        <w:t>Use cases related to system authorization:</w:t>
      </w:r>
    </w:p>
    <w:p w:rsidR="0046618A" w:rsidRPr="00BF42D6" w:rsidRDefault="0046618A" w:rsidP="0046618A">
      <w:pPr>
        <w:widowControl w:val="0"/>
        <w:autoSpaceDE w:val="0"/>
        <w:autoSpaceDN w:val="0"/>
        <w:adjustRightInd w:val="0"/>
        <w:spacing w:after="0" w:line="236" w:lineRule="auto"/>
        <w:ind w:left="720"/>
        <w:rPr>
          <w:rFonts w:ascii="Times New Roman" w:hAnsi="Times New Roman" w:cs="Times New Roman"/>
          <w:sz w:val="24"/>
          <w:szCs w:val="24"/>
        </w:rPr>
      </w:pPr>
      <w:r w:rsidRPr="00BF42D6">
        <w:rPr>
          <w:rFonts w:ascii="Times New Roman" w:hAnsi="Times New Roman" w:cs="Times New Roman"/>
          <w:b/>
          <w:bCs/>
          <w:sz w:val="24"/>
          <w:szCs w:val="24"/>
        </w:rPr>
        <w:t>Use Case 2</w:t>
      </w:r>
      <w:r w:rsidRPr="00BF42D6">
        <w:rPr>
          <w:rFonts w:ascii="Times New Roman" w:hAnsi="Times New Roman" w:cs="Times New Roman"/>
          <w:sz w:val="24"/>
          <w:szCs w:val="24"/>
        </w:rPr>
        <w:t>: Login</w:t>
      </w:r>
    </w:p>
    <w:p w:rsidR="0046618A" w:rsidRPr="00BF42D6" w:rsidRDefault="0046618A" w:rsidP="0046618A">
      <w:pPr>
        <w:widowControl w:val="0"/>
        <w:autoSpaceDE w:val="0"/>
        <w:autoSpaceDN w:val="0"/>
        <w:adjustRightInd w:val="0"/>
        <w:spacing w:after="0" w:line="239"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46618A" w:rsidRPr="00BF42D6" w:rsidRDefault="0046618A" w:rsidP="0046618A">
      <w:pPr>
        <w:widowControl w:val="0"/>
        <w:autoSpaceDE w:val="0"/>
        <w:autoSpaceDN w:val="0"/>
        <w:adjustRightInd w:val="0"/>
        <w:spacing w:after="0" w:line="227"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xml:space="preserve">: </w:t>
      </w:r>
      <w:r w:rsidR="00AC4D87" w:rsidRPr="00BF42D6">
        <w:rPr>
          <w:rFonts w:ascii="Times New Roman" w:hAnsi="Times New Roman" w:cs="Times New Roman"/>
          <w:sz w:val="24"/>
          <w:szCs w:val="24"/>
        </w:rPr>
        <w:t>User must be registered first.</w:t>
      </w:r>
    </w:p>
    <w:p w:rsidR="0046618A" w:rsidRPr="00BF42D6" w:rsidRDefault="0046618A" w:rsidP="0046618A">
      <w:pPr>
        <w:widowControl w:val="0"/>
        <w:autoSpaceDE w:val="0"/>
        <w:autoSpaceDN w:val="0"/>
        <w:adjustRightInd w:val="0"/>
        <w:spacing w:after="0" w:line="227" w:lineRule="auto"/>
        <w:ind w:left="1060"/>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sz w:val="24"/>
          <w:szCs w:val="24"/>
        </w:rPr>
        <w:t>:</w:t>
      </w: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26"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Start the application. User prompted for login and password. </w:t>
      </w:r>
    </w:p>
    <w:p w:rsidR="0046618A" w:rsidRPr="00BF42D6" w:rsidRDefault="0046618A" w:rsidP="0046618A">
      <w:pPr>
        <w:widowControl w:val="0"/>
        <w:autoSpaceDE w:val="0"/>
        <w:autoSpaceDN w:val="0"/>
        <w:adjustRightInd w:val="0"/>
        <w:spacing w:after="0" w:line="1" w:lineRule="exact"/>
        <w:rPr>
          <w:rFonts w:ascii="Times New Roman" w:hAnsi="Times New Roman" w:cs="Times New Roman"/>
          <w:sz w:val="24"/>
          <w:szCs w:val="24"/>
        </w:rPr>
      </w:pP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39"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User gives the login and password. </w:t>
      </w: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26"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System does authentication. </w:t>
      </w:r>
    </w:p>
    <w:p w:rsidR="0046618A" w:rsidRPr="00BF42D6" w:rsidRDefault="0046618A" w:rsidP="0046618A">
      <w:pPr>
        <w:widowControl w:val="0"/>
        <w:numPr>
          <w:ilvl w:val="0"/>
          <w:numId w:val="15"/>
        </w:numPr>
        <w:tabs>
          <w:tab w:val="clear" w:pos="720"/>
          <w:tab w:val="num" w:pos="1660"/>
        </w:tabs>
        <w:overflowPunct w:val="0"/>
        <w:autoSpaceDE w:val="0"/>
        <w:autoSpaceDN w:val="0"/>
        <w:adjustRightInd w:val="0"/>
        <w:spacing w:after="0" w:line="226" w:lineRule="auto"/>
        <w:ind w:left="1660" w:hanging="220"/>
        <w:jc w:val="both"/>
        <w:rPr>
          <w:rFonts w:ascii="Times New Roman" w:hAnsi="Times New Roman" w:cs="Times New Roman"/>
          <w:sz w:val="24"/>
          <w:szCs w:val="24"/>
        </w:rPr>
      </w:pPr>
      <w:r w:rsidRPr="00BF42D6">
        <w:rPr>
          <w:rFonts w:ascii="Times New Roman" w:hAnsi="Times New Roman" w:cs="Times New Roman"/>
          <w:sz w:val="24"/>
          <w:szCs w:val="24"/>
        </w:rPr>
        <w:t xml:space="preserve">Main screen is displayed. </w:t>
      </w:r>
    </w:p>
    <w:p w:rsidR="0046618A" w:rsidRPr="00BF42D6" w:rsidRDefault="0046618A" w:rsidP="0046618A">
      <w:pPr>
        <w:widowControl w:val="0"/>
        <w:autoSpaceDE w:val="0"/>
        <w:autoSpaceDN w:val="0"/>
        <w:adjustRightInd w:val="0"/>
        <w:spacing w:after="0" w:line="227" w:lineRule="auto"/>
        <w:ind w:left="1120"/>
        <w:rPr>
          <w:rFonts w:ascii="Times New Roman" w:hAnsi="Times New Roman" w:cs="Times New Roman"/>
          <w:sz w:val="24"/>
          <w:szCs w:val="24"/>
        </w:rPr>
      </w:pPr>
      <w:r w:rsidRPr="00BF42D6">
        <w:rPr>
          <w:rFonts w:ascii="Times New Roman" w:hAnsi="Times New Roman" w:cs="Times New Roman"/>
          <w:i/>
          <w:iCs/>
          <w:sz w:val="24"/>
          <w:szCs w:val="24"/>
          <w:u w:val="single"/>
        </w:rPr>
        <w:t>Alternate Scenario</w:t>
      </w:r>
      <w:r w:rsidRPr="00BF42D6">
        <w:rPr>
          <w:rFonts w:ascii="Times New Roman" w:hAnsi="Times New Roman" w:cs="Times New Roman"/>
          <w:sz w:val="24"/>
          <w:szCs w:val="24"/>
        </w:rPr>
        <w:t>:</w:t>
      </w:r>
    </w:p>
    <w:p w:rsidR="0046618A" w:rsidRPr="00BF42D6" w:rsidRDefault="0046618A" w:rsidP="0046618A">
      <w:pPr>
        <w:widowControl w:val="0"/>
        <w:autoSpaceDE w:val="0"/>
        <w:autoSpaceDN w:val="0"/>
        <w:adjustRightInd w:val="0"/>
        <w:spacing w:after="0" w:line="227" w:lineRule="auto"/>
        <w:ind w:left="1440"/>
        <w:rPr>
          <w:rFonts w:ascii="Times New Roman" w:hAnsi="Times New Roman" w:cs="Times New Roman"/>
          <w:sz w:val="24"/>
          <w:szCs w:val="24"/>
        </w:rPr>
      </w:pPr>
      <w:proofErr w:type="gramStart"/>
      <w:r w:rsidRPr="00BF42D6">
        <w:rPr>
          <w:rFonts w:ascii="Times New Roman" w:hAnsi="Times New Roman" w:cs="Times New Roman"/>
          <w:sz w:val="24"/>
          <w:szCs w:val="24"/>
        </w:rPr>
        <w:t>4(a).</w:t>
      </w:r>
      <w:proofErr w:type="gramEnd"/>
      <w:r w:rsidRPr="00BF42D6">
        <w:rPr>
          <w:rFonts w:ascii="Times New Roman" w:hAnsi="Times New Roman" w:cs="Times New Roman"/>
          <w:sz w:val="24"/>
          <w:szCs w:val="24"/>
        </w:rPr>
        <w:t xml:space="preserve"> Authorization fails</w:t>
      </w:r>
    </w:p>
    <w:p w:rsidR="0046618A" w:rsidRDefault="0046618A" w:rsidP="008E4A0E">
      <w:pPr>
        <w:widowControl w:val="0"/>
        <w:autoSpaceDE w:val="0"/>
        <w:autoSpaceDN w:val="0"/>
        <w:adjustRightInd w:val="0"/>
        <w:spacing w:after="0" w:line="239" w:lineRule="auto"/>
        <w:ind w:left="1820"/>
        <w:rPr>
          <w:rFonts w:ascii="Times New Roman" w:hAnsi="Times New Roman" w:cs="Times New Roman"/>
          <w:sz w:val="24"/>
          <w:szCs w:val="24"/>
        </w:rPr>
      </w:pPr>
      <w:r w:rsidRPr="00BF42D6">
        <w:rPr>
          <w:rFonts w:ascii="Times New Roman" w:hAnsi="Times New Roman" w:cs="Times New Roman"/>
          <w:sz w:val="24"/>
          <w:szCs w:val="24"/>
        </w:rPr>
        <w:t>4(a</w:t>
      </w:r>
      <w:proofErr w:type="gramStart"/>
      <w:r w:rsidRPr="00BF42D6">
        <w:rPr>
          <w:rFonts w:ascii="Times New Roman" w:hAnsi="Times New Roman" w:cs="Times New Roman"/>
          <w:sz w:val="24"/>
          <w:szCs w:val="24"/>
        </w:rPr>
        <w:t>)1</w:t>
      </w:r>
      <w:proofErr w:type="gramEnd"/>
      <w:r w:rsidRPr="00BF42D6">
        <w:rPr>
          <w:rFonts w:ascii="Times New Roman" w:hAnsi="Times New Roman" w:cs="Times New Roman"/>
          <w:sz w:val="24"/>
          <w:szCs w:val="24"/>
        </w:rPr>
        <w:t xml:space="preserve">. Prompt the user </w:t>
      </w:r>
      <w:r w:rsidR="00705045">
        <w:rPr>
          <w:rFonts w:ascii="Times New Roman" w:hAnsi="Times New Roman" w:cs="Times New Roman"/>
          <w:sz w:val="24"/>
          <w:szCs w:val="24"/>
        </w:rPr>
        <w:t>that he typed the wrong.</w:t>
      </w:r>
    </w:p>
    <w:p w:rsidR="00705045" w:rsidRPr="00BF42D6" w:rsidRDefault="00705045" w:rsidP="005D0CDA">
      <w:pPr>
        <w:widowControl w:val="0"/>
        <w:autoSpaceDE w:val="0"/>
        <w:autoSpaceDN w:val="0"/>
        <w:adjustRightInd w:val="0"/>
        <w:spacing w:after="0" w:line="239" w:lineRule="auto"/>
        <w:ind w:left="1100" w:firstLine="720"/>
        <w:rPr>
          <w:rFonts w:ascii="Times New Roman" w:hAnsi="Times New Roman" w:cs="Times New Roman"/>
          <w:sz w:val="24"/>
          <w:szCs w:val="24"/>
        </w:rPr>
      </w:pPr>
      <w:r w:rsidRPr="00BF42D6">
        <w:rPr>
          <w:rFonts w:ascii="Times New Roman" w:hAnsi="Times New Roman" w:cs="Times New Roman"/>
          <w:sz w:val="24"/>
          <w:szCs w:val="24"/>
        </w:rPr>
        <w:t>4(a</w:t>
      </w:r>
      <w:proofErr w:type="gramStart"/>
      <w:r w:rsidRPr="00BF42D6">
        <w:rPr>
          <w:rFonts w:ascii="Times New Roman" w:hAnsi="Times New Roman" w:cs="Times New Roman"/>
          <w:sz w:val="24"/>
          <w:szCs w:val="24"/>
        </w:rPr>
        <w:t>)2</w:t>
      </w:r>
      <w:proofErr w:type="gramEnd"/>
      <w:r w:rsidRPr="00BF42D6">
        <w:rPr>
          <w:rFonts w:ascii="Times New Roman" w:hAnsi="Times New Roman" w:cs="Times New Roman"/>
          <w:sz w:val="24"/>
          <w:szCs w:val="24"/>
        </w:rPr>
        <w:t xml:space="preserve">. Allow him to re-enter the password. </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b/>
          <w:bCs/>
          <w:sz w:val="24"/>
          <w:szCs w:val="24"/>
        </w:rPr>
        <w:t xml:space="preserve">Use Case 3: </w:t>
      </w:r>
      <w:r w:rsidRPr="00BF42D6">
        <w:rPr>
          <w:rFonts w:ascii="Times New Roman" w:hAnsi="Times New Roman" w:cs="Times New Roman"/>
          <w:sz w:val="24"/>
          <w:szCs w:val="24"/>
        </w:rPr>
        <w:t>Change Password</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User logged in</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sz w:val="24"/>
          <w:szCs w:val="24"/>
        </w:rPr>
        <w:t>:</w:t>
      </w:r>
    </w:p>
    <w:p w:rsidR="00705045" w:rsidRPr="00BF42D6" w:rsidRDefault="00705045" w:rsidP="00705045">
      <w:pPr>
        <w:widowControl w:val="0"/>
        <w:overflowPunct w:val="0"/>
        <w:autoSpaceDE w:val="0"/>
        <w:autoSpaceDN w:val="0"/>
        <w:adjustRightInd w:val="0"/>
        <w:spacing w:after="0" w:line="227" w:lineRule="auto"/>
        <w:ind w:left="36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1. User initiates the password change command. </w:t>
      </w:r>
    </w:p>
    <w:p w:rsidR="00705045" w:rsidRPr="00BF42D6" w:rsidRDefault="00705045" w:rsidP="00705045">
      <w:pPr>
        <w:widowControl w:val="0"/>
        <w:overflowPunct w:val="0"/>
        <w:autoSpaceDE w:val="0"/>
        <w:autoSpaceDN w:val="0"/>
        <w:adjustRightInd w:val="0"/>
        <w:spacing w:after="0" w:line="233" w:lineRule="auto"/>
        <w:ind w:left="360" w:right="2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2. User is prompted for old password, new password and confirm new </w:t>
      </w:r>
      <w:r w:rsidRPr="00BF42D6">
        <w:rPr>
          <w:rFonts w:ascii="Times New Roman" w:hAnsi="Times New Roman" w:cs="Times New Roman"/>
          <w:sz w:val="24"/>
          <w:szCs w:val="24"/>
        </w:rPr>
        <w:tab/>
      </w:r>
      <w:r w:rsidRPr="00BF42D6">
        <w:rPr>
          <w:rFonts w:ascii="Times New Roman" w:hAnsi="Times New Roman" w:cs="Times New Roman"/>
          <w:sz w:val="24"/>
          <w:szCs w:val="24"/>
        </w:rPr>
        <w:tab/>
      </w:r>
      <w:r>
        <w:rPr>
          <w:rFonts w:ascii="Times New Roman" w:hAnsi="Times New Roman" w:cs="Times New Roman"/>
          <w:sz w:val="24"/>
          <w:szCs w:val="24"/>
        </w:rPr>
        <w:tab/>
      </w:r>
      <w:r w:rsidRPr="00BF42D6">
        <w:rPr>
          <w:rFonts w:ascii="Times New Roman" w:hAnsi="Times New Roman" w:cs="Times New Roman"/>
          <w:sz w:val="24"/>
          <w:szCs w:val="24"/>
        </w:rPr>
        <w:t xml:space="preserve">   password. </w:t>
      </w:r>
    </w:p>
    <w:p w:rsidR="00705045" w:rsidRPr="00BF42D6" w:rsidRDefault="00705045" w:rsidP="00705045">
      <w:pPr>
        <w:widowControl w:val="0"/>
        <w:overflowPunct w:val="0"/>
        <w:autoSpaceDE w:val="0"/>
        <w:autoSpaceDN w:val="0"/>
        <w:adjustRightInd w:val="0"/>
        <w:spacing w:after="0" w:line="226" w:lineRule="auto"/>
        <w:ind w:left="36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3. User gives the old password, new password and confirm new password. </w:t>
      </w:r>
    </w:p>
    <w:p w:rsidR="00705045" w:rsidRPr="00BF42D6" w:rsidRDefault="00705045" w:rsidP="00705045">
      <w:pPr>
        <w:widowControl w:val="0"/>
        <w:autoSpaceDE w:val="0"/>
        <w:autoSpaceDN w:val="0"/>
        <w:adjustRightInd w:val="0"/>
        <w:spacing w:after="0" w:line="1" w:lineRule="exact"/>
        <w:ind w:left="1134"/>
        <w:rPr>
          <w:rFonts w:ascii="Times New Roman" w:hAnsi="Times New Roman" w:cs="Times New Roman"/>
          <w:sz w:val="24"/>
          <w:szCs w:val="24"/>
        </w:rPr>
      </w:pPr>
    </w:p>
    <w:p w:rsidR="00705045" w:rsidRPr="00BF42D6" w:rsidRDefault="00705045" w:rsidP="00705045">
      <w:pPr>
        <w:widowControl w:val="0"/>
        <w:overflowPunct w:val="0"/>
        <w:autoSpaceDE w:val="0"/>
        <w:autoSpaceDN w:val="0"/>
        <w:adjustRightInd w:val="0"/>
        <w:spacing w:after="0" w:line="226" w:lineRule="auto"/>
        <w:ind w:left="360"/>
        <w:jc w:val="both"/>
        <w:rPr>
          <w:rFonts w:ascii="Times New Roman" w:hAnsi="Times New Roman" w:cs="Times New Roman"/>
          <w:sz w:val="24"/>
          <w:szCs w:val="24"/>
        </w:rPr>
      </w:pPr>
      <w:r w:rsidRPr="00BF42D6">
        <w:rPr>
          <w:rFonts w:ascii="Times New Roman" w:hAnsi="Times New Roman" w:cs="Times New Roman"/>
          <w:sz w:val="24"/>
          <w:szCs w:val="24"/>
        </w:rPr>
        <w:tab/>
      </w:r>
      <w:r w:rsidRPr="00BF42D6">
        <w:rPr>
          <w:rFonts w:ascii="Times New Roman" w:hAnsi="Times New Roman" w:cs="Times New Roman"/>
          <w:sz w:val="24"/>
          <w:szCs w:val="24"/>
        </w:rPr>
        <w:tab/>
        <w:t xml:space="preserve">4. System does authentication. </w:t>
      </w:r>
    </w:p>
    <w:p w:rsidR="00705045" w:rsidRPr="00BF42D6" w:rsidRDefault="00705045" w:rsidP="00705045">
      <w:pPr>
        <w:widowControl w:val="0"/>
        <w:overflowPunct w:val="0"/>
        <w:autoSpaceDE w:val="0"/>
        <w:autoSpaceDN w:val="0"/>
        <w:adjustRightInd w:val="0"/>
        <w:spacing w:after="0" w:line="239" w:lineRule="auto"/>
        <w:ind w:left="851"/>
        <w:jc w:val="both"/>
        <w:rPr>
          <w:rFonts w:ascii="Times New Roman" w:hAnsi="Times New Roman" w:cs="Times New Roman"/>
          <w:sz w:val="24"/>
          <w:szCs w:val="24"/>
        </w:rPr>
      </w:pPr>
      <w:r w:rsidRPr="00BF42D6">
        <w:rPr>
          <w:rFonts w:ascii="Times New Roman" w:hAnsi="Times New Roman" w:cs="Times New Roman"/>
          <w:sz w:val="24"/>
          <w:szCs w:val="24"/>
        </w:rPr>
        <w:tab/>
        <w:t xml:space="preserve">5. New password is registered with the system. </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Alternate Scenario</w:t>
      </w:r>
      <w:r w:rsidRPr="00BF42D6">
        <w:rPr>
          <w:rFonts w:ascii="Times New Roman" w:hAnsi="Times New Roman" w:cs="Times New Roman"/>
          <w:sz w:val="24"/>
          <w:szCs w:val="24"/>
        </w:rPr>
        <w:t>:</w:t>
      </w:r>
    </w:p>
    <w:p w:rsidR="00705045" w:rsidRPr="00BF42D6" w:rsidRDefault="00705045" w:rsidP="00705045">
      <w:pPr>
        <w:widowControl w:val="0"/>
        <w:autoSpaceDE w:val="0"/>
        <w:autoSpaceDN w:val="0"/>
        <w:adjustRightInd w:val="0"/>
        <w:spacing w:after="0" w:line="226" w:lineRule="auto"/>
        <w:ind w:left="1134"/>
        <w:rPr>
          <w:rFonts w:ascii="Times New Roman" w:hAnsi="Times New Roman" w:cs="Times New Roman"/>
          <w:sz w:val="24"/>
          <w:szCs w:val="24"/>
        </w:rPr>
      </w:pPr>
      <w:proofErr w:type="gramStart"/>
      <w:r w:rsidRPr="00BF42D6">
        <w:rPr>
          <w:rFonts w:ascii="Times New Roman" w:hAnsi="Times New Roman" w:cs="Times New Roman"/>
          <w:sz w:val="24"/>
          <w:szCs w:val="24"/>
        </w:rPr>
        <w:t>4(a).</w:t>
      </w:r>
      <w:proofErr w:type="gramEnd"/>
      <w:r w:rsidRPr="00BF42D6">
        <w:rPr>
          <w:rFonts w:ascii="Times New Roman" w:hAnsi="Times New Roman" w:cs="Times New Roman"/>
          <w:sz w:val="24"/>
          <w:szCs w:val="24"/>
        </w:rPr>
        <w:t xml:space="preserve"> Authorization fails</w:t>
      </w:r>
    </w:p>
    <w:p w:rsidR="00705045" w:rsidRPr="00BF42D6" w:rsidRDefault="00705045" w:rsidP="00705045">
      <w:pPr>
        <w:widowControl w:val="0"/>
        <w:autoSpaceDE w:val="0"/>
        <w:autoSpaceDN w:val="0"/>
        <w:adjustRightInd w:val="0"/>
        <w:spacing w:after="0" w:line="1" w:lineRule="exact"/>
        <w:ind w:left="1134"/>
        <w:rPr>
          <w:rFonts w:ascii="Times New Roman" w:hAnsi="Times New Roman" w:cs="Times New Roman"/>
          <w:sz w:val="24"/>
          <w:szCs w:val="24"/>
        </w:rPr>
      </w:pPr>
    </w:p>
    <w:p w:rsidR="00705045" w:rsidRPr="00BF42D6" w:rsidRDefault="00705045" w:rsidP="00705045">
      <w:pPr>
        <w:widowControl w:val="0"/>
        <w:overflowPunct w:val="0"/>
        <w:autoSpaceDE w:val="0"/>
        <w:autoSpaceDN w:val="0"/>
        <w:adjustRightInd w:val="0"/>
        <w:spacing w:after="0" w:line="255" w:lineRule="auto"/>
        <w:ind w:left="1134" w:right="680" w:hanging="30"/>
        <w:rPr>
          <w:rFonts w:ascii="Times New Roman" w:hAnsi="Times New Roman" w:cs="Times New Roman"/>
          <w:sz w:val="24"/>
          <w:szCs w:val="24"/>
        </w:rPr>
      </w:pPr>
      <w:r w:rsidRPr="00BF42D6">
        <w:rPr>
          <w:rFonts w:ascii="Times New Roman" w:hAnsi="Times New Roman" w:cs="Times New Roman"/>
          <w:sz w:val="24"/>
          <w:szCs w:val="24"/>
        </w:rPr>
        <w:t>4(a</w:t>
      </w:r>
      <w:proofErr w:type="gramStart"/>
      <w:r w:rsidRPr="00BF42D6">
        <w:rPr>
          <w:rFonts w:ascii="Times New Roman" w:hAnsi="Times New Roman" w:cs="Times New Roman"/>
          <w:sz w:val="24"/>
          <w:szCs w:val="24"/>
        </w:rPr>
        <w:t>)1</w:t>
      </w:r>
      <w:proofErr w:type="gramEnd"/>
      <w:r w:rsidRPr="00BF42D6">
        <w:rPr>
          <w:rFonts w:ascii="Times New Roman" w:hAnsi="Times New Roman" w:cs="Times New Roman"/>
          <w:sz w:val="24"/>
          <w:szCs w:val="24"/>
        </w:rPr>
        <w:t xml:space="preserve">. Prompt the user that he typed the wrong password </w:t>
      </w:r>
    </w:p>
    <w:p w:rsidR="00705045" w:rsidRPr="00BF42D6" w:rsidRDefault="00705045" w:rsidP="00705045">
      <w:pPr>
        <w:widowControl w:val="0"/>
        <w:overflowPunct w:val="0"/>
        <w:autoSpaceDE w:val="0"/>
        <w:autoSpaceDN w:val="0"/>
        <w:adjustRightInd w:val="0"/>
        <w:spacing w:after="0" w:line="255" w:lineRule="auto"/>
        <w:ind w:left="1134" w:right="680" w:hanging="30"/>
        <w:rPr>
          <w:rFonts w:ascii="Times New Roman" w:hAnsi="Times New Roman" w:cs="Times New Roman"/>
          <w:sz w:val="24"/>
          <w:szCs w:val="24"/>
        </w:rPr>
      </w:pPr>
      <w:r w:rsidRPr="00BF42D6">
        <w:rPr>
          <w:rFonts w:ascii="Times New Roman" w:hAnsi="Times New Roman" w:cs="Times New Roman"/>
          <w:sz w:val="24"/>
          <w:szCs w:val="24"/>
        </w:rPr>
        <w:t>4(a</w:t>
      </w:r>
      <w:proofErr w:type="gramStart"/>
      <w:r w:rsidRPr="00BF42D6">
        <w:rPr>
          <w:rFonts w:ascii="Times New Roman" w:hAnsi="Times New Roman" w:cs="Times New Roman"/>
          <w:sz w:val="24"/>
          <w:szCs w:val="24"/>
        </w:rPr>
        <w:t>)2</w:t>
      </w:r>
      <w:proofErr w:type="gramEnd"/>
      <w:r w:rsidRPr="00BF42D6">
        <w:rPr>
          <w:rFonts w:ascii="Times New Roman" w:hAnsi="Times New Roman" w:cs="Times New Roman"/>
          <w:sz w:val="24"/>
          <w:szCs w:val="24"/>
        </w:rPr>
        <w:t>. Allow him to re- enter the password.</w:t>
      </w:r>
    </w:p>
    <w:p w:rsidR="00705045" w:rsidRPr="00BF42D6" w:rsidRDefault="00705045" w:rsidP="00705045">
      <w:pPr>
        <w:widowControl w:val="0"/>
        <w:overflowPunct w:val="0"/>
        <w:autoSpaceDE w:val="0"/>
        <w:autoSpaceDN w:val="0"/>
        <w:adjustRightInd w:val="0"/>
        <w:spacing w:after="0" w:line="256" w:lineRule="auto"/>
        <w:ind w:left="1134" w:right="1100" w:hanging="450"/>
        <w:rPr>
          <w:rFonts w:ascii="Times New Roman" w:hAnsi="Times New Roman" w:cs="Times New Roman"/>
          <w:sz w:val="24"/>
          <w:szCs w:val="24"/>
        </w:rPr>
      </w:pPr>
      <w:r w:rsidRPr="00BF42D6">
        <w:rPr>
          <w:rFonts w:ascii="Times New Roman" w:hAnsi="Times New Roman" w:cs="Times New Roman"/>
          <w:sz w:val="24"/>
          <w:szCs w:val="24"/>
        </w:rPr>
        <w:t xml:space="preserve">        </w:t>
      </w:r>
      <w:proofErr w:type="gramStart"/>
      <w:r w:rsidRPr="00BF42D6">
        <w:rPr>
          <w:rFonts w:ascii="Times New Roman" w:hAnsi="Times New Roman" w:cs="Times New Roman"/>
          <w:sz w:val="24"/>
          <w:szCs w:val="24"/>
        </w:rPr>
        <w:t>4(b).</w:t>
      </w:r>
      <w:proofErr w:type="gramEnd"/>
      <w:r w:rsidRPr="00BF42D6">
        <w:rPr>
          <w:rFonts w:ascii="Times New Roman" w:hAnsi="Times New Roman" w:cs="Times New Roman"/>
          <w:sz w:val="24"/>
          <w:szCs w:val="24"/>
        </w:rPr>
        <w:t xml:space="preserve"> New password and confirm new password do not match. </w:t>
      </w:r>
    </w:p>
    <w:p w:rsidR="005D0CDA" w:rsidRDefault="00705045" w:rsidP="00705045">
      <w:pPr>
        <w:widowControl w:val="0"/>
        <w:overflowPunct w:val="0"/>
        <w:autoSpaceDE w:val="0"/>
        <w:autoSpaceDN w:val="0"/>
        <w:adjustRightInd w:val="0"/>
        <w:spacing w:after="0" w:line="256" w:lineRule="auto"/>
        <w:ind w:left="1134" w:right="1100" w:hanging="450"/>
        <w:rPr>
          <w:rFonts w:ascii="Times New Roman" w:hAnsi="Times New Roman" w:cs="Times New Roman"/>
          <w:sz w:val="24"/>
          <w:szCs w:val="24"/>
        </w:rPr>
      </w:pPr>
      <w:r w:rsidRPr="00BF42D6">
        <w:rPr>
          <w:rFonts w:ascii="Times New Roman" w:hAnsi="Times New Roman" w:cs="Times New Roman"/>
          <w:sz w:val="24"/>
          <w:szCs w:val="24"/>
        </w:rPr>
        <w:tab/>
        <w:t>4(b</w:t>
      </w:r>
      <w:proofErr w:type="gramStart"/>
      <w:r w:rsidRPr="00BF42D6">
        <w:rPr>
          <w:rFonts w:ascii="Times New Roman" w:hAnsi="Times New Roman" w:cs="Times New Roman"/>
          <w:sz w:val="24"/>
          <w:szCs w:val="24"/>
        </w:rPr>
        <w:t>)1</w:t>
      </w:r>
      <w:proofErr w:type="gramEnd"/>
      <w:r w:rsidRPr="00BF42D6">
        <w:rPr>
          <w:rFonts w:ascii="Times New Roman" w:hAnsi="Times New Roman" w:cs="Times New Roman"/>
          <w:sz w:val="24"/>
          <w:szCs w:val="24"/>
        </w:rPr>
        <w:t>. Allow him to re-enter the attributes.</w:t>
      </w:r>
    </w:p>
    <w:p w:rsidR="005D0CDA" w:rsidRDefault="005D0CDA" w:rsidP="005D0CDA">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lastRenderedPageBreak/>
        <w:t>Use Case 4</w:t>
      </w:r>
      <w:proofErr w:type="gramStart"/>
      <w:r w:rsidRPr="0067040A">
        <w:rPr>
          <w:rFonts w:ascii="Times New Roman" w:hAnsi="Times New Roman" w:cs="Times New Roman"/>
          <w:b/>
          <w:sz w:val="24"/>
          <w:szCs w:val="24"/>
        </w:rPr>
        <w:t>:</w:t>
      </w:r>
      <w:r>
        <w:rPr>
          <w:rFonts w:ascii="Times New Roman" w:hAnsi="Times New Roman" w:cs="Times New Roman"/>
          <w:sz w:val="24"/>
          <w:szCs w:val="24"/>
        </w:rPr>
        <w:t>View</w:t>
      </w:r>
      <w:proofErr w:type="gramEnd"/>
      <w:r>
        <w:rPr>
          <w:rFonts w:ascii="Times New Roman" w:hAnsi="Times New Roman" w:cs="Times New Roman"/>
          <w:sz w:val="24"/>
          <w:szCs w:val="24"/>
        </w:rPr>
        <w:t>/Update Profile</w:t>
      </w:r>
    </w:p>
    <w:p w:rsidR="005D0CDA" w:rsidRPr="00BF42D6" w:rsidRDefault="005D0CDA" w:rsidP="005D0CD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sz w:val="24"/>
          <w:szCs w:val="24"/>
        </w:rPr>
        <w:t>:</w:t>
      </w:r>
    </w:p>
    <w:p w:rsidR="005D0CDA" w:rsidRPr="005D0CDA" w:rsidRDefault="005D0CDA" w:rsidP="005D0CDA">
      <w:pPr>
        <w:pStyle w:val="ListParagraph"/>
        <w:widowControl w:val="0"/>
        <w:numPr>
          <w:ilvl w:val="0"/>
          <w:numId w:val="23"/>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 xml:space="preserve">User can </w:t>
      </w:r>
      <w:r w:rsidRPr="005D0CDA">
        <w:rPr>
          <w:rFonts w:ascii="Times New Roman" w:hAnsi="Times New Roman" w:cs="Times New Roman"/>
          <w:sz w:val="24"/>
          <w:szCs w:val="24"/>
        </w:rPr>
        <w:t>View and update self profile ( Password, Name, Date of Birth, Address, Email Ids, Contact Numbers etc.).</w:t>
      </w:r>
    </w:p>
    <w:p w:rsidR="005D0CDA" w:rsidRDefault="005D0CDA" w:rsidP="005D0CDA">
      <w:pPr>
        <w:widowControl w:val="0"/>
        <w:autoSpaceDE w:val="0"/>
        <w:autoSpaceDN w:val="0"/>
        <w:adjustRightInd w:val="0"/>
        <w:spacing w:after="0" w:line="237" w:lineRule="exact"/>
        <w:ind w:left="720"/>
        <w:rPr>
          <w:rFonts w:ascii="Times New Roman" w:hAnsi="Times New Roman" w:cs="Times New Roman"/>
          <w:i/>
          <w:sz w:val="24"/>
          <w:szCs w:val="24"/>
          <w:u w:val="single"/>
        </w:rPr>
      </w:pPr>
      <w:r w:rsidRPr="007E70BA">
        <w:rPr>
          <w:rFonts w:ascii="Times New Roman" w:hAnsi="Times New Roman" w:cs="Times New Roman"/>
          <w:i/>
          <w:sz w:val="24"/>
          <w:szCs w:val="24"/>
          <w:u w:val="single"/>
        </w:rPr>
        <w:t>Alternate Scenario:</w:t>
      </w:r>
    </w:p>
    <w:p w:rsidR="005D0CDA" w:rsidRPr="005D0CDA" w:rsidRDefault="005D0CDA" w:rsidP="005D0CDA">
      <w:pPr>
        <w:pStyle w:val="ListParagraph"/>
        <w:widowControl w:val="0"/>
        <w:numPr>
          <w:ilvl w:val="0"/>
          <w:numId w:val="25"/>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705045" w:rsidRPr="00BF42D6" w:rsidRDefault="00705045" w:rsidP="00705045">
      <w:pPr>
        <w:widowControl w:val="0"/>
        <w:overflowPunct w:val="0"/>
        <w:autoSpaceDE w:val="0"/>
        <w:autoSpaceDN w:val="0"/>
        <w:adjustRightInd w:val="0"/>
        <w:spacing w:after="0" w:line="256" w:lineRule="auto"/>
        <w:ind w:left="1134" w:right="1100" w:hanging="450"/>
        <w:rPr>
          <w:rFonts w:ascii="Times New Roman" w:hAnsi="Times New Roman" w:cs="Times New Roman"/>
          <w:sz w:val="24"/>
          <w:szCs w:val="24"/>
        </w:rPr>
      </w:pPr>
    </w:p>
    <w:p w:rsidR="00705045" w:rsidRDefault="005D0CDA" w:rsidP="00705045">
      <w:pPr>
        <w:widowControl w:val="0"/>
        <w:autoSpaceDE w:val="0"/>
        <w:autoSpaceDN w:val="0"/>
        <w:adjustRightInd w:val="0"/>
        <w:spacing w:after="0" w:line="237" w:lineRule="exact"/>
        <w:ind w:left="1134"/>
        <w:rPr>
          <w:rFonts w:ascii="Times New Roman" w:hAnsi="Times New Roman" w:cs="Times New Roman"/>
          <w:sz w:val="24"/>
          <w:szCs w:val="24"/>
        </w:rPr>
      </w:pPr>
      <w:r>
        <w:rPr>
          <w:rFonts w:ascii="Times New Roman" w:hAnsi="Times New Roman" w:cs="Times New Roman"/>
          <w:b/>
          <w:sz w:val="24"/>
          <w:szCs w:val="24"/>
        </w:rPr>
        <w:t>Use Case 5</w:t>
      </w:r>
      <w:proofErr w:type="gramStart"/>
      <w:r w:rsidR="00705045" w:rsidRPr="0067040A">
        <w:rPr>
          <w:rFonts w:ascii="Times New Roman" w:hAnsi="Times New Roman" w:cs="Times New Roman"/>
          <w:b/>
          <w:sz w:val="24"/>
          <w:szCs w:val="24"/>
        </w:rPr>
        <w:t>:</w:t>
      </w:r>
      <w:r w:rsidR="00705045">
        <w:rPr>
          <w:rFonts w:ascii="Times New Roman" w:hAnsi="Times New Roman" w:cs="Times New Roman"/>
          <w:sz w:val="24"/>
          <w:szCs w:val="24"/>
        </w:rPr>
        <w:t>Search</w:t>
      </w:r>
      <w:proofErr w:type="gramEnd"/>
      <w:r w:rsidR="00705045">
        <w:rPr>
          <w:rFonts w:ascii="Times New Roman" w:hAnsi="Times New Roman" w:cs="Times New Roman"/>
          <w:sz w:val="24"/>
          <w:szCs w:val="24"/>
        </w:rPr>
        <w:t xml:space="preserve"> Course</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sidRPr="00BF42D6">
        <w:rPr>
          <w:rFonts w:ascii="Times New Roman" w:hAnsi="Times New Roman" w:cs="Times New Roman"/>
          <w:sz w:val="24"/>
          <w:szCs w:val="24"/>
        </w:rPr>
        <w:t>: User logged in</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sz w:val="24"/>
          <w:szCs w:val="24"/>
        </w:rPr>
        <w:t>:</w:t>
      </w:r>
    </w:p>
    <w:p w:rsidR="00705045" w:rsidRPr="0067040A" w:rsidRDefault="00705045" w:rsidP="00705045">
      <w:pPr>
        <w:pStyle w:val="ListParagraph"/>
        <w:widowControl w:val="0"/>
        <w:numPr>
          <w:ilvl w:val="0"/>
          <w:numId w:val="17"/>
        </w:numPr>
        <w:autoSpaceDE w:val="0"/>
        <w:autoSpaceDN w:val="0"/>
        <w:adjustRightInd w:val="0"/>
        <w:spacing w:after="0" w:line="237" w:lineRule="exact"/>
        <w:rPr>
          <w:rFonts w:ascii="Times New Roman" w:hAnsi="Times New Roman" w:cs="Times New Roman"/>
          <w:sz w:val="24"/>
          <w:szCs w:val="24"/>
        </w:rPr>
      </w:pPr>
      <w:r w:rsidRPr="0067040A">
        <w:rPr>
          <w:rFonts w:ascii="Times New Roman" w:hAnsi="Times New Roman" w:cs="Times New Roman"/>
          <w:sz w:val="24"/>
          <w:szCs w:val="24"/>
        </w:rPr>
        <w:t xml:space="preserve">User searches </w:t>
      </w:r>
      <w:proofErr w:type="gramStart"/>
      <w:r w:rsidRPr="0067040A">
        <w:rPr>
          <w:rFonts w:ascii="Times New Roman" w:hAnsi="Times New Roman" w:cs="Times New Roman"/>
          <w:sz w:val="24"/>
          <w:szCs w:val="24"/>
        </w:rPr>
        <w:t>for  a</w:t>
      </w:r>
      <w:proofErr w:type="gramEnd"/>
      <w:r w:rsidRPr="0067040A">
        <w:rPr>
          <w:rFonts w:ascii="Times New Roman" w:hAnsi="Times New Roman" w:cs="Times New Roman"/>
          <w:sz w:val="24"/>
          <w:szCs w:val="24"/>
        </w:rPr>
        <w:t xml:space="preserve"> course.</w:t>
      </w:r>
    </w:p>
    <w:p w:rsidR="00705045" w:rsidRDefault="00705045" w:rsidP="00705045">
      <w:pPr>
        <w:pStyle w:val="ListParagraph"/>
        <w:widowControl w:val="0"/>
        <w:numPr>
          <w:ilvl w:val="0"/>
          <w:numId w:val="17"/>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gets basic knowledge about the selected course.</w:t>
      </w:r>
    </w:p>
    <w:p w:rsidR="00705045" w:rsidRDefault="00705045" w:rsidP="00705045">
      <w:pPr>
        <w:widowControl w:val="0"/>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ab/>
      </w:r>
      <w:r w:rsidRPr="00BF42D6">
        <w:rPr>
          <w:rFonts w:ascii="Times New Roman" w:hAnsi="Times New Roman" w:cs="Times New Roman"/>
          <w:i/>
          <w:iCs/>
          <w:sz w:val="24"/>
          <w:szCs w:val="24"/>
          <w:u w:val="single"/>
        </w:rPr>
        <w:t>Alternate Scenario</w:t>
      </w:r>
      <w:r w:rsidRPr="00BF42D6">
        <w:rPr>
          <w:rFonts w:ascii="Times New Roman" w:hAnsi="Times New Roman" w:cs="Times New Roman"/>
          <w:sz w:val="24"/>
          <w:szCs w:val="24"/>
        </w:rPr>
        <w:t>:</w:t>
      </w:r>
    </w:p>
    <w:p w:rsidR="00705045" w:rsidRDefault="00705045" w:rsidP="00705045">
      <w:pPr>
        <w:pStyle w:val="ListParagraph"/>
        <w:widowControl w:val="0"/>
        <w:numPr>
          <w:ilvl w:val="0"/>
          <w:numId w:val="18"/>
        </w:numPr>
        <w:autoSpaceDE w:val="0"/>
        <w:autoSpaceDN w:val="0"/>
        <w:adjustRightInd w:val="0"/>
        <w:spacing w:after="0" w:line="237" w:lineRule="exact"/>
        <w:rPr>
          <w:rFonts w:ascii="Times New Roman" w:hAnsi="Times New Roman" w:cs="Times New Roman"/>
          <w:sz w:val="24"/>
          <w:szCs w:val="24"/>
        </w:rPr>
      </w:pPr>
      <w:r w:rsidRPr="0067040A">
        <w:rPr>
          <w:rFonts w:ascii="Times New Roman" w:hAnsi="Times New Roman" w:cs="Times New Roman"/>
          <w:sz w:val="24"/>
          <w:szCs w:val="24"/>
        </w:rPr>
        <w:t>Webpage</w:t>
      </w:r>
      <w:r>
        <w:rPr>
          <w:rFonts w:ascii="Times New Roman" w:hAnsi="Times New Roman" w:cs="Times New Roman"/>
          <w:sz w:val="24"/>
          <w:szCs w:val="24"/>
        </w:rPr>
        <w:t xml:space="preserve"> cannot be displayed if the selected course is not present.</w:t>
      </w:r>
    </w:p>
    <w:p w:rsidR="00705045" w:rsidRDefault="005D0CDA" w:rsidP="00705045">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6</w:t>
      </w:r>
      <w:proofErr w:type="gramStart"/>
      <w:r w:rsidR="00705045" w:rsidRPr="0067040A">
        <w:rPr>
          <w:rFonts w:ascii="Times New Roman" w:hAnsi="Times New Roman" w:cs="Times New Roman"/>
          <w:b/>
          <w:sz w:val="24"/>
          <w:szCs w:val="24"/>
        </w:rPr>
        <w:t>:</w:t>
      </w:r>
      <w:r w:rsidR="00705045">
        <w:rPr>
          <w:rFonts w:ascii="Times New Roman" w:hAnsi="Times New Roman" w:cs="Times New Roman"/>
          <w:sz w:val="24"/>
          <w:szCs w:val="24"/>
        </w:rPr>
        <w:t>Course</w:t>
      </w:r>
      <w:proofErr w:type="gramEnd"/>
      <w:r w:rsidR="00705045">
        <w:rPr>
          <w:rFonts w:ascii="Times New Roman" w:hAnsi="Times New Roman" w:cs="Times New Roman"/>
          <w:sz w:val="24"/>
          <w:szCs w:val="24"/>
        </w:rPr>
        <w:t xml:space="preserve"> Registration</w:t>
      </w:r>
    </w:p>
    <w:p w:rsidR="00705045" w:rsidRPr="00BF42D6" w:rsidRDefault="00705045" w:rsidP="00705045">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705045" w:rsidRPr="00BF42D6" w:rsidRDefault="00705045" w:rsidP="00705045">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sz w:val="24"/>
          <w:szCs w:val="24"/>
        </w:rPr>
        <w:t>:</w:t>
      </w:r>
    </w:p>
    <w:p w:rsidR="00705045" w:rsidRPr="0067040A" w:rsidRDefault="00705045" w:rsidP="00705045">
      <w:pPr>
        <w:pStyle w:val="ListParagraph"/>
        <w:widowControl w:val="0"/>
        <w:numPr>
          <w:ilvl w:val="0"/>
          <w:numId w:val="19"/>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selects course to be registered.</w:t>
      </w:r>
    </w:p>
    <w:p w:rsidR="00705045" w:rsidRDefault="00705045" w:rsidP="00705045">
      <w:pPr>
        <w:pStyle w:val="ListParagraph"/>
        <w:widowControl w:val="0"/>
        <w:numPr>
          <w:ilvl w:val="0"/>
          <w:numId w:val="19"/>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can get full knowledge about the selected course.</w:t>
      </w:r>
    </w:p>
    <w:p w:rsidR="00705045" w:rsidRDefault="00705045" w:rsidP="00705045">
      <w:pPr>
        <w:pStyle w:val="ListParagraph"/>
        <w:widowControl w:val="0"/>
        <w:numPr>
          <w:ilvl w:val="0"/>
          <w:numId w:val="19"/>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Details about the course should be sent with an E-mail to a respective person.</w:t>
      </w:r>
    </w:p>
    <w:p w:rsidR="00705045" w:rsidRDefault="00705045" w:rsidP="00705045">
      <w:pPr>
        <w:widowControl w:val="0"/>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ab/>
      </w:r>
      <w:r w:rsidRPr="00BF42D6">
        <w:rPr>
          <w:rFonts w:ascii="Times New Roman" w:hAnsi="Times New Roman" w:cs="Times New Roman"/>
          <w:i/>
          <w:iCs/>
          <w:sz w:val="24"/>
          <w:szCs w:val="24"/>
          <w:u w:val="single"/>
        </w:rPr>
        <w:t>Alternate Scenario</w:t>
      </w:r>
      <w:r w:rsidRPr="00BF42D6">
        <w:rPr>
          <w:rFonts w:ascii="Times New Roman" w:hAnsi="Times New Roman" w:cs="Times New Roman"/>
          <w:sz w:val="24"/>
          <w:szCs w:val="24"/>
        </w:rPr>
        <w:t>:</w:t>
      </w:r>
    </w:p>
    <w:p w:rsidR="001B4309" w:rsidRDefault="00705045" w:rsidP="001B4309">
      <w:pPr>
        <w:pStyle w:val="ListParagraph"/>
        <w:widowControl w:val="0"/>
        <w:numPr>
          <w:ilvl w:val="0"/>
          <w:numId w:val="20"/>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Course registration is not possible if user did not register to the page.</w:t>
      </w:r>
    </w:p>
    <w:p w:rsidR="005D0CDA" w:rsidRDefault="005D0CDA" w:rsidP="005D0CDA">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7</w:t>
      </w:r>
      <w:proofErr w:type="gramStart"/>
      <w:r w:rsidRPr="0067040A">
        <w:rPr>
          <w:rFonts w:ascii="Times New Roman" w:hAnsi="Times New Roman" w:cs="Times New Roman"/>
          <w:b/>
          <w:sz w:val="24"/>
          <w:szCs w:val="24"/>
        </w:rPr>
        <w:t>:</w:t>
      </w:r>
      <w:r>
        <w:rPr>
          <w:rFonts w:ascii="Times New Roman" w:hAnsi="Times New Roman" w:cs="Times New Roman"/>
          <w:sz w:val="24"/>
          <w:szCs w:val="24"/>
        </w:rPr>
        <w:t>View</w:t>
      </w:r>
      <w:proofErr w:type="gramEnd"/>
      <w:r>
        <w:rPr>
          <w:rFonts w:ascii="Times New Roman" w:hAnsi="Times New Roman" w:cs="Times New Roman"/>
          <w:sz w:val="24"/>
          <w:szCs w:val="24"/>
        </w:rPr>
        <w:t xml:space="preserve"> Syllabus</w:t>
      </w:r>
    </w:p>
    <w:p w:rsidR="005D0CDA" w:rsidRPr="00BF42D6" w:rsidRDefault="005D0CDA" w:rsidP="005D0CD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5D0CDA" w:rsidRPr="00BF42D6" w:rsidRDefault="005D0CDA" w:rsidP="005D0CD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sz w:val="24"/>
          <w:szCs w:val="24"/>
        </w:rPr>
        <w:t>:</w:t>
      </w:r>
    </w:p>
    <w:p w:rsidR="005D0CDA" w:rsidRPr="005D0CDA" w:rsidRDefault="005D0CDA" w:rsidP="005D0CDA">
      <w:pPr>
        <w:pStyle w:val="ListParagraph"/>
        <w:widowControl w:val="0"/>
        <w:numPr>
          <w:ilvl w:val="0"/>
          <w:numId w:val="27"/>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 xml:space="preserve">User </w:t>
      </w:r>
      <w:proofErr w:type="gramStart"/>
      <w:r w:rsidRPr="005D0CDA">
        <w:rPr>
          <w:rFonts w:ascii="Times New Roman" w:hAnsi="Times New Roman" w:cs="Times New Roman"/>
          <w:sz w:val="24"/>
          <w:szCs w:val="24"/>
        </w:rPr>
        <w:t>Can</w:t>
      </w:r>
      <w:proofErr w:type="gramEnd"/>
      <w:r w:rsidRPr="005D0CDA">
        <w:rPr>
          <w:rFonts w:ascii="Times New Roman" w:hAnsi="Times New Roman" w:cs="Times New Roman"/>
          <w:sz w:val="24"/>
          <w:szCs w:val="24"/>
        </w:rPr>
        <w:t xml:space="preserve"> view the syllabus pertaining to the registered course.</w:t>
      </w:r>
    </w:p>
    <w:p w:rsidR="005D0CDA" w:rsidRDefault="005D0CDA" w:rsidP="005D0CDA">
      <w:pPr>
        <w:widowControl w:val="0"/>
        <w:autoSpaceDE w:val="0"/>
        <w:autoSpaceDN w:val="0"/>
        <w:adjustRightInd w:val="0"/>
        <w:spacing w:after="0" w:line="237" w:lineRule="exact"/>
        <w:ind w:left="720"/>
        <w:rPr>
          <w:rFonts w:ascii="Times New Roman" w:hAnsi="Times New Roman" w:cs="Times New Roman"/>
          <w:i/>
          <w:sz w:val="24"/>
          <w:szCs w:val="24"/>
          <w:u w:val="single"/>
        </w:rPr>
      </w:pPr>
      <w:r w:rsidRPr="007E70BA">
        <w:rPr>
          <w:rFonts w:ascii="Times New Roman" w:hAnsi="Times New Roman" w:cs="Times New Roman"/>
          <w:i/>
          <w:sz w:val="24"/>
          <w:szCs w:val="24"/>
          <w:u w:val="single"/>
        </w:rPr>
        <w:t>Alternate Scenario:</w:t>
      </w:r>
    </w:p>
    <w:p w:rsidR="005D0CDA" w:rsidRPr="005D0CDA" w:rsidRDefault="005D0CDA" w:rsidP="005D0CDA">
      <w:pPr>
        <w:pStyle w:val="ListParagraph"/>
        <w:widowControl w:val="0"/>
        <w:numPr>
          <w:ilvl w:val="0"/>
          <w:numId w:val="28"/>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5D0CDA" w:rsidRPr="005D0CDA" w:rsidRDefault="005D0CDA" w:rsidP="005D0CDA">
      <w:pPr>
        <w:widowControl w:val="0"/>
        <w:autoSpaceDE w:val="0"/>
        <w:autoSpaceDN w:val="0"/>
        <w:adjustRightInd w:val="0"/>
        <w:spacing w:after="0" w:line="237" w:lineRule="exact"/>
        <w:rPr>
          <w:rFonts w:ascii="Times New Roman" w:hAnsi="Times New Roman" w:cs="Times New Roman"/>
          <w:sz w:val="24"/>
          <w:szCs w:val="24"/>
        </w:rPr>
      </w:pPr>
    </w:p>
    <w:p w:rsidR="001B4309" w:rsidRDefault="00B62C89" w:rsidP="001B4309">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8</w:t>
      </w:r>
      <w:proofErr w:type="gramStart"/>
      <w:r w:rsidR="001B4309" w:rsidRPr="0067040A">
        <w:rPr>
          <w:rFonts w:ascii="Times New Roman" w:hAnsi="Times New Roman" w:cs="Times New Roman"/>
          <w:b/>
          <w:sz w:val="24"/>
          <w:szCs w:val="24"/>
        </w:rPr>
        <w:t>:</w:t>
      </w:r>
      <w:r w:rsidR="007E70BA">
        <w:rPr>
          <w:rFonts w:ascii="Times New Roman" w:hAnsi="Times New Roman" w:cs="Times New Roman"/>
          <w:sz w:val="24"/>
          <w:szCs w:val="24"/>
        </w:rPr>
        <w:t>View</w:t>
      </w:r>
      <w:proofErr w:type="gramEnd"/>
      <w:r w:rsidR="007E70BA">
        <w:rPr>
          <w:rFonts w:ascii="Times New Roman" w:hAnsi="Times New Roman" w:cs="Times New Roman"/>
          <w:sz w:val="24"/>
          <w:szCs w:val="24"/>
        </w:rPr>
        <w:t xml:space="preserve"> Discussion time</w:t>
      </w:r>
    </w:p>
    <w:p w:rsidR="001B4309" w:rsidRPr="00BF42D6" w:rsidRDefault="001B4309" w:rsidP="001B4309">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1B4309" w:rsidRPr="00BF42D6" w:rsidRDefault="001B4309" w:rsidP="001B430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1B4309" w:rsidRPr="00BF42D6" w:rsidRDefault="001B4309" w:rsidP="001B430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sz w:val="24"/>
          <w:szCs w:val="24"/>
        </w:rPr>
        <w:t>:</w:t>
      </w:r>
    </w:p>
    <w:p w:rsidR="001B4309" w:rsidRDefault="007E70BA" w:rsidP="007E70BA">
      <w:pPr>
        <w:pStyle w:val="ListParagraph"/>
        <w:widowControl w:val="0"/>
        <w:numPr>
          <w:ilvl w:val="0"/>
          <w:numId w:val="21"/>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 xml:space="preserve">User can view the discussion time scheduled by various </w:t>
      </w:r>
      <w:proofErr w:type="gramStart"/>
      <w:r>
        <w:rPr>
          <w:rFonts w:ascii="Times New Roman" w:hAnsi="Times New Roman" w:cs="Times New Roman"/>
          <w:sz w:val="24"/>
          <w:szCs w:val="24"/>
        </w:rPr>
        <w:t>faculties .</w:t>
      </w:r>
      <w:proofErr w:type="gramEnd"/>
    </w:p>
    <w:p w:rsidR="007E70BA" w:rsidRDefault="007E70BA" w:rsidP="007E70BA">
      <w:pPr>
        <w:pStyle w:val="ListParagraph"/>
        <w:widowControl w:val="0"/>
        <w:numPr>
          <w:ilvl w:val="0"/>
          <w:numId w:val="21"/>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can view their test schedules.</w:t>
      </w:r>
    </w:p>
    <w:p w:rsidR="007E70BA" w:rsidRDefault="007E70BA" w:rsidP="007E70BA">
      <w:pPr>
        <w:widowControl w:val="0"/>
        <w:autoSpaceDE w:val="0"/>
        <w:autoSpaceDN w:val="0"/>
        <w:adjustRightInd w:val="0"/>
        <w:spacing w:after="0" w:line="237" w:lineRule="exact"/>
        <w:ind w:left="720"/>
        <w:rPr>
          <w:rFonts w:ascii="Times New Roman" w:hAnsi="Times New Roman" w:cs="Times New Roman"/>
          <w:i/>
          <w:sz w:val="24"/>
          <w:szCs w:val="24"/>
          <w:u w:val="single"/>
        </w:rPr>
      </w:pPr>
      <w:r w:rsidRPr="007E70BA">
        <w:rPr>
          <w:rFonts w:ascii="Times New Roman" w:hAnsi="Times New Roman" w:cs="Times New Roman"/>
          <w:i/>
          <w:sz w:val="24"/>
          <w:szCs w:val="24"/>
          <w:u w:val="single"/>
        </w:rPr>
        <w:t>Alternate Scenario:</w:t>
      </w:r>
    </w:p>
    <w:p w:rsidR="007E70BA" w:rsidRDefault="007E70BA" w:rsidP="007E70BA">
      <w:pPr>
        <w:pStyle w:val="ListParagraph"/>
        <w:widowControl w:val="0"/>
        <w:numPr>
          <w:ilvl w:val="0"/>
          <w:numId w:val="22"/>
        </w:numPr>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sz w:val="24"/>
          <w:szCs w:val="24"/>
        </w:rPr>
        <w:t>User cannot view if he/she is not registered.</w:t>
      </w:r>
    </w:p>
    <w:p w:rsidR="007E70BA" w:rsidRDefault="00B62C89" w:rsidP="007E70BA">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9</w:t>
      </w:r>
      <w:proofErr w:type="gramStart"/>
      <w:r w:rsidR="007E70BA" w:rsidRPr="0067040A">
        <w:rPr>
          <w:rFonts w:ascii="Times New Roman" w:hAnsi="Times New Roman" w:cs="Times New Roman"/>
          <w:b/>
          <w:sz w:val="24"/>
          <w:szCs w:val="24"/>
        </w:rPr>
        <w:t>:</w:t>
      </w:r>
      <w:r w:rsidR="007E70BA">
        <w:rPr>
          <w:rFonts w:ascii="Times New Roman" w:hAnsi="Times New Roman" w:cs="Times New Roman"/>
          <w:sz w:val="24"/>
          <w:szCs w:val="24"/>
        </w:rPr>
        <w:t>View</w:t>
      </w:r>
      <w:proofErr w:type="gramEnd"/>
      <w:r w:rsidR="007E70BA">
        <w:rPr>
          <w:rFonts w:ascii="Times New Roman" w:hAnsi="Times New Roman" w:cs="Times New Roman"/>
          <w:sz w:val="24"/>
          <w:szCs w:val="24"/>
        </w:rPr>
        <w:t xml:space="preserve"> notices</w:t>
      </w:r>
    </w:p>
    <w:p w:rsidR="007E70BA" w:rsidRPr="00BF42D6" w:rsidRDefault="007E70BA" w:rsidP="007E70B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register to the page.</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sz w:val="24"/>
          <w:szCs w:val="24"/>
        </w:rPr>
        <w:t>:</w:t>
      </w:r>
    </w:p>
    <w:p w:rsidR="007E70BA" w:rsidRPr="0018132E" w:rsidRDefault="0018132E" w:rsidP="0018132E">
      <w:pPr>
        <w:widowControl w:val="0"/>
        <w:autoSpaceDE w:val="0"/>
        <w:autoSpaceDN w:val="0"/>
        <w:adjustRightInd w:val="0"/>
        <w:spacing w:after="0" w:line="237" w:lineRule="exact"/>
        <w:ind w:left="1440" w:firstLine="720"/>
        <w:rPr>
          <w:rFonts w:ascii="Times New Roman" w:hAnsi="Times New Roman" w:cs="Times New Roman"/>
          <w:sz w:val="24"/>
          <w:szCs w:val="24"/>
        </w:rPr>
      </w:pPr>
      <w:proofErr w:type="gramStart"/>
      <w:r>
        <w:rPr>
          <w:rFonts w:ascii="Times New Roman" w:hAnsi="Times New Roman" w:cs="Times New Roman"/>
          <w:sz w:val="24"/>
          <w:szCs w:val="24"/>
        </w:rPr>
        <w:t>1.</w:t>
      </w:r>
      <w:r w:rsidR="007E70BA" w:rsidRPr="0018132E">
        <w:rPr>
          <w:rFonts w:ascii="Times New Roman" w:hAnsi="Times New Roman" w:cs="Times New Roman"/>
          <w:sz w:val="24"/>
          <w:szCs w:val="24"/>
        </w:rPr>
        <w:t>User</w:t>
      </w:r>
      <w:proofErr w:type="gramEnd"/>
      <w:r w:rsidR="007E70BA" w:rsidRPr="0018132E">
        <w:rPr>
          <w:rFonts w:ascii="Times New Roman" w:hAnsi="Times New Roman" w:cs="Times New Roman"/>
          <w:sz w:val="24"/>
          <w:szCs w:val="24"/>
        </w:rPr>
        <w:t xml:space="preserve"> can view the files consisting assignments etc.</w:t>
      </w:r>
    </w:p>
    <w:p w:rsidR="007E70BA" w:rsidRPr="0018132E" w:rsidRDefault="007E70BA" w:rsidP="0018132E">
      <w:pPr>
        <w:pStyle w:val="ListParagraph"/>
        <w:widowControl w:val="0"/>
        <w:numPr>
          <w:ilvl w:val="0"/>
          <w:numId w:val="22"/>
        </w:numPr>
        <w:autoSpaceDE w:val="0"/>
        <w:autoSpaceDN w:val="0"/>
        <w:adjustRightInd w:val="0"/>
        <w:spacing w:after="0" w:line="237" w:lineRule="exact"/>
        <w:rPr>
          <w:rFonts w:ascii="Times New Roman" w:hAnsi="Times New Roman" w:cs="Times New Roman"/>
          <w:sz w:val="24"/>
          <w:szCs w:val="24"/>
        </w:rPr>
      </w:pPr>
      <w:r w:rsidRPr="0018132E">
        <w:rPr>
          <w:rFonts w:ascii="Times New Roman" w:hAnsi="Times New Roman" w:cs="Times New Roman"/>
          <w:sz w:val="24"/>
          <w:szCs w:val="24"/>
        </w:rPr>
        <w:t>User can read notices uploaded by higher authorities.</w:t>
      </w:r>
    </w:p>
    <w:p w:rsidR="007E70BA" w:rsidRDefault="007E70BA" w:rsidP="007E70BA">
      <w:pPr>
        <w:widowControl w:val="0"/>
        <w:autoSpaceDE w:val="0"/>
        <w:autoSpaceDN w:val="0"/>
        <w:adjustRightInd w:val="0"/>
        <w:spacing w:after="0" w:line="237" w:lineRule="exact"/>
        <w:ind w:left="720"/>
        <w:rPr>
          <w:rFonts w:ascii="Times New Roman" w:hAnsi="Times New Roman" w:cs="Times New Roman"/>
          <w:i/>
          <w:sz w:val="24"/>
          <w:szCs w:val="24"/>
          <w:u w:val="single"/>
        </w:rPr>
      </w:pPr>
      <w:r w:rsidRPr="007E70BA">
        <w:rPr>
          <w:rFonts w:ascii="Times New Roman" w:hAnsi="Times New Roman" w:cs="Times New Roman"/>
          <w:i/>
          <w:sz w:val="24"/>
          <w:szCs w:val="24"/>
          <w:u w:val="single"/>
        </w:rPr>
        <w:t>Alternate Scenario:</w:t>
      </w:r>
    </w:p>
    <w:p w:rsidR="007E70BA" w:rsidRPr="005D0CDA" w:rsidRDefault="007E70BA" w:rsidP="005D0CDA">
      <w:pPr>
        <w:pStyle w:val="ListParagraph"/>
        <w:widowControl w:val="0"/>
        <w:numPr>
          <w:ilvl w:val="0"/>
          <w:numId w:val="25"/>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7E70BA" w:rsidRDefault="00B62C89" w:rsidP="007E70BA">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10</w:t>
      </w:r>
      <w:proofErr w:type="gramStart"/>
      <w:r w:rsidR="007E70BA" w:rsidRPr="0067040A">
        <w:rPr>
          <w:rFonts w:ascii="Times New Roman" w:hAnsi="Times New Roman" w:cs="Times New Roman"/>
          <w:b/>
          <w:sz w:val="24"/>
          <w:szCs w:val="24"/>
        </w:rPr>
        <w:t>:</w:t>
      </w:r>
      <w:r w:rsidR="005D0CDA">
        <w:rPr>
          <w:rFonts w:ascii="Times New Roman" w:hAnsi="Times New Roman" w:cs="Times New Roman"/>
          <w:sz w:val="24"/>
          <w:szCs w:val="24"/>
        </w:rPr>
        <w:t>Appear</w:t>
      </w:r>
      <w:proofErr w:type="gramEnd"/>
      <w:r w:rsidR="005D0CDA">
        <w:rPr>
          <w:rFonts w:ascii="Times New Roman" w:hAnsi="Times New Roman" w:cs="Times New Roman"/>
          <w:sz w:val="24"/>
          <w:szCs w:val="24"/>
        </w:rPr>
        <w:t xml:space="preserve"> for test</w:t>
      </w:r>
    </w:p>
    <w:p w:rsidR="007E70BA" w:rsidRPr="00BF42D6" w:rsidRDefault="007E70BA" w:rsidP="007E70BA">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lastRenderedPageBreak/>
        <w:t>Pre Condition</w:t>
      </w:r>
      <w:r>
        <w:rPr>
          <w:rFonts w:ascii="Times New Roman" w:hAnsi="Times New Roman" w:cs="Times New Roman"/>
          <w:sz w:val="24"/>
          <w:szCs w:val="24"/>
        </w:rPr>
        <w:t xml:space="preserve">: </w:t>
      </w:r>
      <w:r w:rsidR="00952ED3">
        <w:rPr>
          <w:rFonts w:ascii="Times New Roman" w:hAnsi="Times New Roman" w:cs="Times New Roman"/>
          <w:sz w:val="24"/>
          <w:szCs w:val="24"/>
        </w:rPr>
        <w:t>User should register to the subject</w:t>
      </w:r>
      <w:r>
        <w:rPr>
          <w:rFonts w:ascii="Times New Roman" w:hAnsi="Times New Roman" w:cs="Times New Roman"/>
          <w:sz w:val="24"/>
          <w:szCs w:val="24"/>
        </w:rPr>
        <w:t>.</w:t>
      </w:r>
    </w:p>
    <w:p w:rsidR="007E70BA" w:rsidRPr="00BF42D6" w:rsidRDefault="007E70BA" w:rsidP="007E70BA">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sz w:val="24"/>
          <w:szCs w:val="24"/>
        </w:rPr>
        <w:t>:</w:t>
      </w:r>
    </w:p>
    <w:p w:rsidR="007E70BA" w:rsidRPr="005D0CDA" w:rsidRDefault="007E70BA" w:rsidP="005D0CDA">
      <w:pPr>
        <w:pStyle w:val="ListParagraph"/>
        <w:widowControl w:val="0"/>
        <w:numPr>
          <w:ilvl w:val="0"/>
          <w:numId w:val="24"/>
        </w:numPr>
        <w:autoSpaceDE w:val="0"/>
        <w:autoSpaceDN w:val="0"/>
        <w:adjustRightInd w:val="0"/>
        <w:spacing w:after="0" w:line="237" w:lineRule="exact"/>
        <w:rPr>
          <w:rFonts w:ascii="Times New Roman" w:hAnsi="Times New Roman" w:cs="Times New Roman"/>
          <w:sz w:val="24"/>
          <w:szCs w:val="24"/>
        </w:rPr>
      </w:pPr>
      <w:proofErr w:type="spellStart"/>
      <w:r>
        <w:rPr>
          <w:rFonts w:ascii="Times New Roman" w:hAnsi="Times New Roman" w:cs="Times New Roman"/>
          <w:sz w:val="24"/>
          <w:szCs w:val="24"/>
        </w:rPr>
        <w:t>User</w:t>
      </w:r>
      <w:r w:rsidR="005D0CDA" w:rsidRPr="005D0CDA">
        <w:rPr>
          <w:rFonts w:ascii="Times New Roman" w:hAnsi="Times New Roman" w:cs="Times New Roman"/>
          <w:sz w:val="24"/>
          <w:szCs w:val="24"/>
        </w:rPr>
        <w:t>who</w:t>
      </w:r>
      <w:proofErr w:type="spellEnd"/>
      <w:r w:rsidR="005D0CDA" w:rsidRPr="005D0CDA">
        <w:rPr>
          <w:rFonts w:ascii="Times New Roman" w:hAnsi="Times New Roman" w:cs="Times New Roman"/>
          <w:sz w:val="24"/>
          <w:szCs w:val="24"/>
        </w:rPr>
        <w:t xml:space="preserve"> completes his part of the syllabus of a particular subject/course and have done a particular set of assignments related to that subject/course can appear for the test.</w:t>
      </w:r>
    </w:p>
    <w:p w:rsidR="007E70BA" w:rsidRDefault="007E70BA" w:rsidP="007E70BA">
      <w:pPr>
        <w:widowControl w:val="0"/>
        <w:autoSpaceDE w:val="0"/>
        <w:autoSpaceDN w:val="0"/>
        <w:adjustRightInd w:val="0"/>
        <w:spacing w:after="0" w:line="237" w:lineRule="exact"/>
        <w:ind w:left="720"/>
        <w:rPr>
          <w:rFonts w:ascii="Times New Roman" w:hAnsi="Times New Roman" w:cs="Times New Roman"/>
          <w:i/>
          <w:sz w:val="24"/>
          <w:szCs w:val="24"/>
          <w:u w:val="single"/>
        </w:rPr>
      </w:pPr>
      <w:r w:rsidRPr="007E70BA">
        <w:rPr>
          <w:rFonts w:ascii="Times New Roman" w:hAnsi="Times New Roman" w:cs="Times New Roman"/>
          <w:i/>
          <w:sz w:val="24"/>
          <w:szCs w:val="24"/>
          <w:u w:val="single"/>
        </w:rPr>
        <w:t>Alternate Scenario:</w:t>
      </w:r>
    </w:p>
    <w:p w:rsidR="00B62C89" w:rsidRDefault="007E70BA" w:rsidP="005D0CDA">
      <w:pPr>
        <w:pStyle w:val="ListParagraph"/>
        <w:widowControl w:val="0"/>
        <w:numPr>
          <w:ilvl w:val="0"/>
          <w:numId w:val="26"/>
        </w:numPr>
        <w:autoSpaceDE w:val="0"/>
        <w:autoSpaceDN w:val="0"/>
        <w:adjustRightInd w:val="0"/>
        <w:spacing w:after="0" w:line="237" w:lineRule="exact"/>
        <w:rPr>
          <w:rFonts w:ascii="Times New Roman" w:hAnsi="Times New Roman" w:cs="Times New Roman"/>
          <w:sz w:val="24"/>
          <w:szCs w:val="24"/>
        </w:rPr>
      </w:pPr>
      <w:r w:rsidRPr="005D0CDA">
        <w:rPr>
          <w:rFonts w:ascii="Times New Roman" w:hAnsi="Times New Roman" w:cs="Times New Roman"/>
          <w:sz w:val="24"/>
          <w:szCs w:val="24"/>
        </w:rPr>
        <w:t>User cannot view if he/she is not registered.</w:t>
      </w:r>
    </w:p>
    <w:p w:rsidR="00B62C89" w:rsidRDefault="00B62C89" w:rsidP="00B62C89">
      <w:pPr>
        <w:widowControl w:val="0"/>
        <w:autoSpaceDE w:val="0"/>
        <w:autoSpaceDN w:val="0"/>
        <w:adjustRightInd w:val="0"/>
        <w:spacing w:after="0" w:line="237" w:lineRule="exact"/>
        <w:ind w:left="414" w:firstLine="720"/>
        <w:rPr>
          <w:rFonts w:ascii="Times New Roman" w:hAnsi="Times New Roman" w:cs="Times New Roman"/>
          <w:sz w:val="24"/>
          <w:szCs w:val="24"/>
        </w:rPr>
      </w:pPr>
      <w:r>
        <w:rPr>
          <w:rFonts w:ascii="Times New Roman" w:hAnsi="Times New Roman" w:cs="Times New Roman"/>
          <w:b/>
          <w:sz w:val="24"/>
          <w:szCs w:val="24"/>
        </w:rPr>
        <w:t>Use Case 11</w:t>
      </w:r>
      <w:proofErr w:type="gramStart"/>
      <w:r w:rsidRPr="0067040A">
        <w:rPr>
          <w:rFonts w:ascii="Times New Roman" w:hAnsi="Times New Roman" w:cs="Times New Roman"/>
          <w:b/>
          <w:sz w:val="24"/>
          <w:szCs w:val="24"/>
        </w:rPr>
        <w:t>:</w:t>
      </w:r>
      <w:r>
        <w:rPr>
          <w:rFonts w:ascii="Times New Roman" w:hAnsi="Times New Roman" w:cs="Times New Roman"/>
          <w:sz w:val="24"/>
          <w:szCs w:val="24"/>
        </w:rPr>
        <w:t>View</w:t>
      </w:r>
      <w:proofErr w:type="gramEnd"/>
      <w:r>
        <w:rPr>
          <w:rFonts w:ascii="Times New Roman" w:hAnsi="Times New Roman" w:cs="Times New Roman"/>
          <w:sz w:val="24"/>
          <w:szCs w:val="24"/>
        </w:rPr>
        <w:t xml:space="preserve"> Report</w:t>
      </w:r>
    </w:p>
    <w:p w:rsidR="00B62C89" w:rsidRPr="00BF42D6" w:rsidRDefault="00B62C89" w:rsidP="00B62C89">
      <w:pPr>
        <w:widowControl w:val="0"/>
        <w:autoSpaceDE w:val="0"/>
        <w:autoSpaceDN w:val="0"/>
        <w:adjustRightInd w:val="0"/>
        <w:spacing w:after="0" w:line="239"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Primary Actor</w:t>
      </w:r>
      <w:r w:rsidRPr="00BF42D6">
        <w:rPr>
          <w:rFonts w:ascii="Times New Roman" w:hAnsi="Times New Roman" w:cs="Times New Roman"/>
          <w:sz w:val="24"/>
          <w:szCs w:val="24"/>
        </w:rPr>
        <w:t>: User</w:t>
      </w:r>
    </w:p>
    <w:p w:rsidR="00B62C89" w:rsidRPr="00BF42D6" w:rsidRDefault="00B62C89" w:rsidP="00B62C8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Pre Condition</w:t>
      </w:r>
      <w:r>
        <w:rPr>
          <w:rFonts w:ascii="Times New Roman" w:hAnsi="Times New Roman" w:cs="Times New Roman"/>
          <w:sz w:val="24"/>
          <w:szCs w:val="24"/>
        </w:rPr>
        <w:t>: User should take a test.</w:t>
      </w:r>
    </w:p>
    <w:p w:rsidR="00B62C89" w:rsidRPr="00BF42D6" w:rsidRDefault="00B62C89" w:rsidP="00B62C89">
      <w:pPr>
        <w:widowControl w:val="0"/>
        <w:autoSpaceDE w:val="0"/>
        <w:autoSpaceDN w:val="0"/>
        <w:adjustRightInd w:val="0"/>
        <w:spacing w:after="0" w:line="227" w:lineRule="auto"/>
        <w:ind w:left="1134"/>
        <w:rPr>
          <w:rFonts w:ascii="Times New Roman" w:hAnsi="Times New Roman" w:cs="Times New Roman"/>
          <w:sz w:val="24"/>
          <w:szCs w:val="24"/>
        </w:rPr>
      </w:pPr>
      <w:r w:rsidRPr="00BF42D6">
        <w:rPr>
          <w:rFonts w:ascii="Times New Roman" w:hAnsi="Times New Roman" w:cs="Times New Roman"/>
          <w:i/>
          <w:iCs/>
          <w:sz w:val="24"/>
          <w:szCs w:val="24"/>
          <w:u w:val="single"/>
        </w:rPr>
        <w:t>Main Scenario</w:t>
      </w:r>
      <w:r w:rsidRPr="00BF42D6">
        <w:rPr>
          <w:rFonts w:ascii="Times New Roman" w:hAnsi="Times New Roman" w:cs="Times New Roman"/>
          <w:sz w:val="24"/>
          <w:szCs w:val="24"/>
        </w:rPr>
        <w:t>:</w:t>
      </w:r>
    </w:p>
    <w:p w:rsidR="00644D4B" w:rsidRPr="00B62C89" w:rsidRDefault="00B62C89" w:rsidP="00644D4B">
      <w:pPr>
        <w:pStyle w:val="ListParagraph"/>
        <w:widowControl w:val="0"/>
        <w:numPr>
          <w:ilvl w:val="0"/>
          <w:numId w:val="29"/>
        </w:numPr>
        <w:autoSpaceDE w:val="0"/>
        <w:autoSpaceDN w:val="0"/>
        <w:adjustRightInd w:val="0"/>
        <w:spacing w:after="0" w:line="237" w:lineRule="exact"/>
        <w:rPr>
          <w:rFonts w:ascii="Times New Roman" w:hAnsi="Times New Roman" w:cs="Times New Roman"/>
          <w:sz w:val="24"/>
          <w:szCs w:val="24"/>
        </w:rPr>
      </w:pPr>
      <w:proofErr w:type="spellStart"/>
      <w:r w:rsidRPr="00B62C89">
        <w:rPr>
          <w:rFonts w:ascii="Times New Roman" w:hAnsi="Times New Roman" w:cs="Times New Roman"/>
          <w:sz w:val="24"/>
          <w:szCs w:val="24"/>
        </w:rPr>
        <w:t>User</w:t>
      </w:r>
      <w:r w:rsidR="00644D4B">
        <w:rPr>
          <w:rFonts w:ascii="Times New Roman" w:hAnsi="Times New Roman" w:cs="Times New Roman"/>
          <w:sz w:val="24"/>
          <w:szCs w:val="24"/>
        </w:rPr>
        <w:t>can</w:t>
      </w:r>
      <w:proofErr w:type="spellEnd"/>
      <w:r w:rsidR="00644D4B">
        <w:rPr>
          <w:rFonts w:ascii="Times New Roman" w:hAnsi="Times New Roman" w:cs="Times New Roman"/>
          <w:sz w:val="24"/>
          <w:szCs w:val="24"/>
        </w:rPr>
        <w:t xml:space="preserve"> </w:t>
      </w:r>
      <w:r w:rsidR="00644D4B" w:rsidRPr="00644D4B">
        <w:rPr>
          <w:rFonts w:ascii="Times New Roman" w:hAnsi="Times New Roman" w:cs="Times New Roman"/>
          <w:sz w:val="24"/>
          <w:szCs w:val="24"/>
        </w:rPr>
        <w:t>View his/her progress report.</w:t>
      </w:r>
    </w:p>
    <w:p w:rsidR="009074BC" w:rsidRDefault="009074BC" w:rsidP="00644D4B">
      <w:pPr>
        <w:widowControl w:val="0"/>
        <w:autoSpaceDE w:val="0"/>
        <w:autoSpaceDN w:val="0"/>
        <w:adjustRightInd w:val="0"/>
        <w:spacing w:after="0" w:line="237" w:lineRule="exact"/>
        <w:ind w:firstLine="720"/>
        <w:rPr>
          <w:rFonts w:ascii="Times New Roman" w:hAnsi="Times New Roman" w:cs="Times New Roman"/>
          <w:sz w:val="24"/>
          <w:szCs w:val="24"/>
        </w:rPr>
      </w:pPr>
    </w:p>
    <w:p w:rsidR="00B62C89" w:rsidRPr="00644D4B" w:rsidRDefault="00B62C89" w:rsidP="00644D4B">
      <w:pPr>
        <w:widowControl w:val="0"/>
        <w:autoSpaceDE w:val="0"/>
        <w:autoSpaceDN w:val="0"/>
        <w:adjustRightInd w:val="0"/>
        <w:spacing w:after="0" w:line="237" w:lineRule="exact"/>
        <w:ind w:firstLine="720"/>
        <w:rPr>
          <w:rFonts w:ascii="Times New Roman" w:hAnsi="Times New Roman" w:cs="Times New Roman"/>
          <w:i/>
          <w:sz w:val="24"/>
          <w:szCs w:val="24"/>
          <w:u w:val="single"/>
        </w:rPr>
      </w:pPr>
      <w:r w:rsidRPr="00644D4B">
        <w:rPr>
          <w:rFonts w:ascii="Times New Roman" w:hAnsi="Times New Roman" w:cs="Times New Roman"/>
          <w:i/>
          <w:sz w:val="24"/>
          <w:szCs w:val="24"/>
          <w:u w:val="single"/>
        </w:rPr>
        <w:t>Alternate Scenario:</w:t>
      </w:r>
    </w:p>
    <w:p w:rsidR="00B62C89" w:rsidRPr="00B62C89" w:rsidRDefault="00B62C89" w:rsidP="00B62C89">
      <w:pPr>
        <w:pStyle w:val="ListParagraph"/>
        <w:widowControl w:val="0"/>
        <w:numPr>
          <w:ilvl w:val="0"/>
          <w:numId w:val="30"/>
        </w:numPr>
        <w:autoSpaceDE w:val="0"/>
        <w:autoSpaceDN w:val="0"/>
        <w:adjustRightInd w:val="0"/>
        <w:spacing w:after="0" w:line="237" w:lineRule="exact"/>
        <w:rPr>
          <w:rFonts w:ascii="Times New Roman" w:hAnsi="Times New Roman" w:cs="Times New Roman"/>
          <w:sz w:val="24"/>
          <w:szCs w:val="24"/>
        </w:rPr>
      </w:pPr>
      <w:r w:rsidRPr="00B62C89">
        <w:rPr>
          <w:rFonts w:ascii="Times New Roman" w:hAnsi="Times New Roman" w:cs="Times New Roman"/>
          <w:sz w:val="24"/>
          <w:szCs w:val="24"/>
        </w:rPr>
        <w:t>User</w:t>
      </w:r>
      <w:r w:rsidR="00644D4B">
        <w:rPr>
          <w:rFonts w:ascii="Times New Roman" w:hAnsi="Times New Roman" w:cs="Times New Roman"/>
          <w:sz w:val="24"/>
          <w:szCs w:val="24"/>
        </w:rPr>
        <w:t xml:space="preserve"> cannot view </w:t>
      </w:r>
      <w:r w:rsidR="00236ABA">
        <w:rPr>
          <w:rFonts w:ascii="Times New Roman" w:hAnsi="Times New Roman" w:cs="Times New Roman"/>
          <w:sz w:val="24"/>
          <w:szCs w:val="24"/>
        </w:rPr>
        <w:t xml:space="preserve">his/her report </w:t>
      </w:r>
      <w:r w:rsidR="00644D4B">
        <w:rPr>
          <w:rFonts w:ascii="Times New Roman" w:hAnsi="Times New Roman" w:cs="Times New Roman"/>
          <w:sz w:val="24"/>
          <w:szCs w:val="24"/>
        </w:rPr>
        <w:t>if he/she did not appear for the test</w:t>
      </w:r>
      <w:r w:rsidRPr="00B62C89">
        <w:rPr>
          <w:rFonts w:ascii="Times New Roman" w:hAnsi="Times New Roman" w:cs="Times New Roman"/>
          <w:sz w:val="24"/>
          <w:szCs w:val="24"/>
        </w:rPr>
        <w:t xml:space="preserve">. </w:t>
      </w:r>
    </w:p>
    <w:p w:rsidR="00B62C89" w:rsidRPr="007E70BA" w:rsidRDefault="00B62C89" w:rsidP="00B62C89">
      <w:pPr>
        <w:widowControl w:val="0"/>
        <w:autoSpaceDE w:val="0"/>
        <w:autoSpaceDN w:val="0"/>
        <w:adjustRightInd w:val="0"/>
        <w:spacing w:after="0" w:line="237" w:lineRule="exact"/>
        <w:ind w:left="2160"/>
        <w:rPr>
          <w:rFonts w:ascii="Times New Roman" w:hAnsi="Times New Roman" w:cs="Times New Roman"/>
          <w:sz w:val="24"/>
          <w:szCs w:val="24"/>
        </w:rPr>
      </w:pPr>
    </w:p>
    <w:p w:rsidR="007E70BA" w:rsidRPr="00B62C89" w:rsidRDefault="007E70BA" w:rsidP="00B62C89">
      <w:pPr>
        <w:widowControl w:val="0"/>
        <w:autoSpaceDE w:val="0"/>
        <w:autoSpaceDN w:val="0"/>
        <w:adjustRightInd w:val="0"/>
        <w:spacing w:after="0" w:line="237" w:lineRule="exact"/>
        <w:rPr>
          <w:rFonts w:ascii="Times New Roman" w:hAnsi="Times New Roman" w:cs="Times New Roman"/>
          <w:sz w:val="24"/>
          <w:szCs w:val="24"/>
        </w:rPr>
      </w:pPr>
    </w:p>
    <w:p w:rsidR="007E70BA" w:rsidRPr="007E70BA" w:rsidRDefault="007E70BA" w:rsidP="007E70BA">
      <w:pPr>
        <w:widowControl w:val="0"/>
        <w:autoSpaceDE w:val="0"/>
        <w:autoSpaceDN w:val="0"/>
        <w:adjustRightInd w:val="0"/>
        <w:spacing w:after="0" w:line="237" w:lineRule="exact"/>
        <w:ind w:left="2160"/>
        <w:rPr>
          <w:rFonts w:ascii="Times New Roman" w:hAnsi="Times New Roman" w:cs="Times New Roman"/>
          <w:sz w:val="24"/>
          <w:szCs w:val="24"/>
        </w:rPr>
      </w:pPr>
    </w:p>
    <w:p w:rsidR="00705045" w:rsidRPr="009074BC" w:rsidRDefault="00923BE7" w:rsidP="00923BE7">
      <w:pPr>
        <w:widowControl w:val="0"/>
        <w:autoSpaceDE w:val="0"/>
        <w:autoSpaceDN w:val="0"/>
        <w:adjustRightInd w:val="0"/>
        <w:spacing w:after="0" w:line="237" w:lineRule="exact"/>
        <w:rPr>
          <w:rFonts w:ascii="Times New Roman" w:hAnsi="Times New Roman" w:cs="Times New Roman"/>
          <w:sz w:val="24"/>
          <w:szCs w:val="24"/>
        </w:rPr>
      </w:pPr>
      <w:r>
        <w:rPr>
          <w:rFonts w:ascii="Times New Roman" w:hAnsi="Times New Roman" w:cs="Times New Roman"/>
          <w:b/>
          <w:sz w:val="24"/>
          <w:szCs w:val="24"/>
        </w:rPr>
        <w:t>3.2</w:t>
      </w:r>
      <w:r w:rsidR="00705045" w:rsidRPr="00923BE7">
        <w:rPr>
          <w:rFonts w:ascii="Times New Roman" w:hAnsi="Times New Roman" w:cs="Times New Roman"/>
          <w:b/>
          <w:sz w:val="24"/>
          <w:szCs w:val="24"/>
        </w:rPr>
        <w:t>External Interface Requirements</w:t>
      </w:r>
    </w:p>
    <w:p w:rsidR="00923BE7" w:rsidRPr="00923BE7" w:rsidRDefault="00923BE7" w:rsidP="00923BE7">
      <w:pPr>
        <w:pStyle w:val="ListParagraph"/>
        <w:widowControl w:val="0"/>
        <w:autoSpaceDE w:val="0"/>
        <w:autoSpaceDN w:val="0"/>
        <w:adjustRightInd w:val="0"/>
        <w:spacing w:after="0" w:line="237" w:lineRule="exact"/>
        <w:ind w:left="2514"/>
        <w:rPr>
          <w:rFonts w:ascii="Times New Roman" w:hAnsi="Times New Roman" w:cs="Times New Roman"/>
          <w:sz w:val="24"/>
          <w:szCs w:val="24"/>
        </w:rPr>
      </w:pPr>
    </w:p>
    <w:p w:rsidR="00705045" w:rsidRPr="002812F2" w:rsidRDefault="00705045" w:rsidP="00705045">
      <w:pPr>
        <w:spacing w:line="360" w:lineRule="auto"/>
        <w:rPr>
          <w:rFonts w:ascii="Times New Roman" w:hAnsi="Times New Roman" w:cs="Times New Roman"/>
          <w:sz w:val="24"/>
          <w:szCs w:val="24"/>
        </w:rPr>
      </w:pPr>
      <w:r w:rsidRPr="008A4155">
        <w:rPr>
          <w:rFonts w:ascii="Times New Roman" w:hAnsi="Times New Roman" w:cs="Times New Roman"/>
          <w:sz w:val="24"/>
          <w:szCs w:val="24"/>
        </w:rPr>
        <w:t>The user screen is split vertically into two panes. The left pane contains the</w:t>
      </w:r>
      <w:r>
        <w:rPr>
          <w:rFonts w:ascii="Times New Roman" w:hAnsi="Times New Roman" w:cs="Times New Roman"/>
          <w:sz w:val="24"/>
          <w:szCs w:val="24"/>
        </w:rPr>
        <w:t xml:space="preserve"> List of courses</w:t>
      </w:r>
      <w:r w:rsidRPr="008A4155">
        <w:rPr>
          <w:rFonts w:ascii="Times New Roman" w:hAnsi="Times New Roman" w:cs="Times New Roman"/>
          <w:sz w:val="24"/>
          <w:szCs w:val="24"/>
        </w:rPr>
        <w:t>, which expands and contracts as</w:t>
      </w:r>
      <w:r>
        <w:rPr>
          <w:rFonts w:ascii="Times New Roman" w:hAnsi="Times New Roman" w:cs="Times New Roman"/>
          <w:sz w:val="24"/>
          <w:szCs w:val="24"/>
        </w:rPr>
        <w:t xml:space="preserve"> per user action. The right pane </w:t>
      </w:r>
      <w:proofErr w:type="spellStart"/>
      <w:r>
        <w:rPr>
          <w:rFonts w:ascii="Times New Roman" w:hAnsi="Times New Roman" w:cs="Times New Roman"/>
          <w:sz w:val="24"/>
          <w:szCs w:val="24"/>
        </w:rPr>
        <w:t>d</w:t>
      </w:r>
      <w:r w:rsidRPr="008A4155">
        <w:rPr>
          <w:rFonts w:ascii="Times New Roman" w:hAnsi="Times New Roman" w:cs="Times New Roman"/>
          <w:sz w:val="24"/>
          <w:szCs w:val="24"/>
        </w:rPr>
        <w:t>isplaysthe</w:t>
      </w:r>
      <w:proofErr w:type="spellEnd"/>
      <w:r>
        <w:rPr>
          <w:rFonts w:ascii="Times New Roman" w:hAnsi="Times New Roman" w:cs="Times New Roman"/>
          <w:sz w:val="24"/>
          <w:szCs w:val="24"/>
        </w:rPr>
        <w:t xml:space="preserve"> notifications regarding the user logged in</w:t>
      </w:r>
      <w:r w:rsidRPr="008A4155">
        <w:rPr>
          <w:rFonts w:ascii="Times New Roman" w:hAnsi="Times New Roman" w:cs="Times New Roman"/>
          <w:sz w:val="24"/>
          <w:szCs w:val="24"/>
        </w:rPr>
        <w:t xml:space="preserve">. </w:t>
      </w:r>
    </w:p>
    <w:p w:rsidR="00705045" w:rsidRDefault="00705045" w:rsidP="00705045">
      <w:pPr>
        <w:spacing w:line="240" w:lineRule="auto"/>
        <w:rPr>
          <w:rFonts w:ascii="Times New Roman" w:hAnsi="Times New Roman" w:cs="Times New Roman"/>
          <w:b/>
          <w:sz w:val="24"/>
          <w:szCs w:val="24"/>
        </w:rPr>
      </w:pPr>
    </w:p>
    <w:p w:rsidR="00705045" w:rsidRDefault="00705045" w:rsidP="00705045">
      <w:pPr>
        <w:spacing w:line="240" w:lineRule="auto"/>
      </w:pPr>
      <w:r>
        <w:rPr>
          <w:rFonts w:ascii="Times New Roman" w:hAnsi="Times New Roman" w:cs="Times New Roman"/>
          <w:b/>
          <w:sz w:val="24"/>
          <w:szCs w:val="24"/>
        </w:rPr>
        <w:t>3.3 Performance R</w:t>
      </w:r>
      <w:r w:rsidRPr="002812F2">
        <w:rPr>
          <w:rFonts w:ascii="Times New Roman" w:hAnsi="Times New Roman" w:cs="Times New Roman"/>
          <w:b/>
          <w:sz w:val="24"/>
          <w:szCs w:val="24"/>
        </w:rPr>
        <w:t>equirements</w:t>
      </w:r>
    </w:p>
    <w:p w:rsidR="00705045"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1. The system should be easy to handle.</w:t>
      </w:r>
    </w:p>
    <w:p w:rsidR="00705045" w:rsidRPr="002812F2"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2. System should give expected performance results.</w:t>
      </w:r>
    </w:p>
    <w:p w:rsidR="00705045" w:rsidRPr="002812F2"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3. The response time should be small.</w:t>
      </w:r>
    </w:p>
    <w:p w:rsidR="00705045"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b/>
          <w:sz w:val="24"/>
          <w:szCs w:val="24"/>
        </w:rPr>
        <w:t>3.</w:t>
      </w:r>
      <w:r>
        <w:rPr>
          <w:rFonts w:ascii="Times New Roman" w:hAnsi="Times New Roman" w:cs="Times New Roman"/>
          <w:b/>
          <w:sz w:val="24"/>
          <w:szCs w:val="24"/>
        </w:rPr>
        <w:t>5</w:t>
      </w:r>
      <w:r w:rsidRPr="002812F2">
        <w:rPr>
          <w:rFonts w:ascii="Times New Roman" w:hAnsi="Times New Roman" w:cs="Times New Roman"/>
          <w:b/>
          <w:sz w:val="24"/>
          <w:szCs w:val="24"/>
        </w:rPr>
        <w:t xml:space="preserve"> Security Requirements</w:t>
      </w:r>
    </w:p>
    <w:p w:rsidR="00705045"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1. We are going to develop a secured database.</w:t>
      </w:r>
    </w:p>
    <w:p w:rsidR="00705045" w:rsidRPr="002812F2" w:rsidRDefault="00705045" w:rsidP="00705045">
      <w:pPr>
        <w:spacing w:line="240" w:lineRule="auto"/>
        <w:rPr>
          <w:rFonts w:ascii="Times New Roman" w:hAnsi="Times New Roman" w:cs="Times New Roman"/>
          <w:sz w:val="24"/>
          <w:szCs w:val="24"/>
        </w:rPr>
      </w:pPr>
      <w:r w:rsidRPr="002812F2">
        <w:rPr>
          <w:rFonts w:ascii="Times New Roman" w:hAnsi="Times New Roman" w:cs="Times New Roman"/>
          <w:sz w:val="24"/>
          <w:szCs w:val="24"/>
        </w:rPr>
        <w:t>2. Depending upon the category of user the access rights are decided.</w:t>
      </w:r>
    </w:p>
    <w:p w:rsidR="00705045" w:rsidRDefault="00705045" w:rsidP="00705045">
      <w:pPr>
        <w:rPr>
          <w:rFonts w:ascii="Times New Roman" w:hAnsi="Times New Roman" w:cs="Times New Roman"/>
          <w:sz w:val="24"/>
          <w:szCs w:val="24"/>
        </w:rPr>
      </w:pPr>
      <w:r>
        <w:rPr>
          <w:rFonts w:ascii="Times New Roman" w:hAnsi="Times New Roman" w:cs="Times New Roman"/>
          <w:b/>
          <w:sz w:val="24"/>
          <w:szCs w:val="24"/>
        </w:rPr>
        <w:t xml:space="preserve">3.6 </w:t>
      </w:r>
      <w:r w:rsidRPr="00901785">
        <w:rPr>
          <w:rFonts w:ascii="Times New Roman" w:hAnsi="Times New Roman" w:cs="Times New Roman"/>
          <w:b/>
          <w:sz w:val="24"/>
          <w:szCs w:val="24"/>
        </w:rPr>
        <w:t>Safety Requirements</w:t>
      </w:r>
    </w:p>
    <w:p w:rsidR="00705045" w:rsidRPr="00070B36" w:rsidRDefault="00705045" w:rsidP="00705045">
      <w:pPr>
        <w:rPr>
          <w:rFonts w:ascii="Times New Roman" w:hAnsi="Times New Roman" w:cs="Times New Roman"/>
          <w:sz w:val="24"/>
          <w:szCs w:val="24"/>
        </w:rPr>
      </w:pPr>
      <w:r w:rsidRPr="002812F2">
        <w:rPr>
          <w:rFonts w:ascii="Times New Roman" w:hAnsi="Times New Roman" w:cs="Times New Roman"/>
          <w:sz w:val="24"/>
          <w:szCs w:val="24"/>
        </w:rPr>
        <w:t>The database may get crashed at a</w:t>
      </w:r>
      <w:r>
        <w:rPr>
          <w:rFonts w:ascii="Times New Roman" w:hAnsi="Times New Roman" w:cs="Times New Roman"/>
          <w:sz w:val="24"/>
          <w:szCs w:val="24"/>
        </w:rPr>
        <w:t xml:space="preserve">ny certain time due to virus or </w:t>
      </w:r>
      <w:r w:rsidRPr="002812F2">
        <w:rPr>
          <w:rFonts w:ascii="Times New Roman" w:hAnsi="Times New Roman" w:cs="Times New Roman"/>
          <w:sz w:val="24"/>
          <w:szCs w:val="24"/>
        </w:rPr>
        <w:t>operating system failure. Therefore, it is required to take the database backup</w:t>
      </w:r>
      <w:r>
        <w:rPr>
          <w:rFonts w:ascii="Times New Roman" w:hAnsi="Times New Roman" w:cs="Times New Roman"/>
          <w:sz w:val="24"/>
          <w:szCs w:val="24"/>
        </w:rPr>
        <w:t>.</w:t>
      </w:r>
    </w:p>
    <w:p w:rsidR="00705045" w:rsidRDefault="00705045" w:rsidP="00705045">
      <w:pPr>
        <w:shd w:val="clear" w:color="auto" w:fill="FFFFFF"/>
        <w:spacing w:before="120" w:after="120" w:line="360" w:lineRule="auto"/>
        <w:jc w:val="both"/>
        <w:rPr>
          <w:rFonts w:ascii="Times New Roman" w:eastAsia="Times New Roman" w:hAnsi="Times New Roman" w:cs="Times New Roman"/>
          <w:b/>
          <w:color w:val="252525"/>
          <w:sz w:val="24"/>
          <w:szCs w:val="24"/>
        </w:rPr>
      </w:pPr>
      <w:proofErr w:type="gramStart"/>
      <w:r>
        <w:rPr>
          <w:rFonts w:ascii="Times New Roman" w:eastAsia="Times New Roman" w:hAnsi="Times New Roman" w:cs="Times New Roman"/>
          <w:b/>
          <w:color w:val="252525"/>
          <w:sz w:val="24"/>
          <w:szCs w:val="24"/>
        </w:rPr>
        <w:t>5.</w:t>
      </w:r>
      <w:r w:rsidRPr="00BD394B">
        <w:rPr>
          <w:rFonts w:ascii="Times New Roman" w:eastAsia="Times New Roman" w:hAnsi="Times New Roman" w:cs="Times New Roman"/>
          <w:b/>
          <w:color w:val="252525"/>
          <w:sz w:val="24"/>
          <w:szCs w:val="24"/>
        </w:rPr>
        <w:t>Appendix</w:t>
      </w:r>
      <w:proofErr w:type="gramEnd"/>
    </w:p>
    <w:p w:rsidR="00705045" w:rsidRPr="00BD394B" w:rsidRDefault="00705045" w:rsidP="00705045">
      <w:pPr>
        <w:shd w:val="clear" w:color="auto" w:fill="FFFFFF"/>
        <w:spacing w:before="120" w:after="120" w:line="360" w:lineRule="auto"/>
        <w:jc w:val="both"/>
        <w:rPr>
          <w:rFonts w:ascii="Times New Roman" w:eastAsia="Times New Roman" w:hAnsi="Times New Roman" w:cs="Times New Roman"/>
          <w:b/>
          <w:color w:val="252525"/>
          <w:sz w:val="24"/>
          <w:szCs w:val="24"/>
        </w:rPr>
      </w:pPr>
      <w:r w:rsidRPr="00BD394B">
        <w:rPr>
          <w:rFonts w:ascii="Times New Roman" w:eastAsia="Times New Roman" w:hAnsi="Times New Roman" w:cs="Times New Roman"/>
          <w:color w:val="252525"/>
          <w:sz w:val="24"/>
          <w:szCs w:val="24"/>
        </w:rPr>
        <w:t>Appendix A:</w:t>
      </w:r>
    </w:p>
    <w:sectPr w:rsidR="00705045" w:rsidRPr="00BD394B" w:rsidSect="00AE0D65">
      <w:pgSz w:w="12240" w:h="15840"/>
      <w:pgMar w:top="1426" w:right="1800" w:bottom="452" w:left="1800" w:header="720" w:footer="720" w:gutter="0"/>
      <w:cols w:space="720" w:equalWidth="0">
        <w:col w:w="864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74D"/>
    <w:multiLevelType w:val="hybridMultilevel"/>
    <w:tmpl w:val="00004DC8"/>
    <w:lvl w:ilvl="0" w:tplc="00006443">
      <w:start w:val="1"/>
      <w:numFmt w:val="decimal"/>
      <w:lvlText w:val="%1."/>
      <w:lvlJc w:val="left"/>
      <w:pPr>
        <w:tabs>
          <w:tab w:val="num" w:pos="720"/>
        </w:tabs>
        <w:ind w:left="720" w:hanging="360"/>
      </w:pPr>
    </w:lvl>
    <w:lvl w:ilvl="1" w:tplc="000066BB">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28B"/>
    <w:multiLevelType w:val="hybridMultilevel"/>
    <w:tmpl w:val="000026A6"/>
    <w:lvl w:ilvl="0" w:tplc="0000701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D03"/>
    <w:multiLevelType w:val="hybridMultilevel"/>
    <w:tmpl w:val="00007A5A"/>
    <w:lvl w:ilvl="0" w:tplc="0000767D">
      <w:start w:val="1"/>
      <w:numFmt w:val="decimal"/>
      <w:lvlText w:val="%1."/>
      <w:lvlJc w:val="left"/>
      <w:pPr>
        <w:tabs>
          <w:tab w:val="num" w:pos="1211"/>
        </w:tabs>
        <w:ind w:left="1211"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64E121D"/>
    <w:multiLevelType w:val="hybridMultilevel"/>
    <w:tmpl w:val="27F8B516"/>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4">
    <w:nsid w:val="073406A0"/>
    <w:multiLevelType w:val="hybridMultilevel"/>
    <w:tmpl w:val="E37A74E0"/>
    <w:lvl w:ilvl="0" w:tplc="C8CAAB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0A58DA"/>
    <w:multiLevelType w:val="multilevel"/>
    <w:tmpl w:val="EF3A2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709D5"/>
    <w:multiLevelType w:val="hybridMultilevel"/>
    <w:tmpl w:val="4E06AE7E"/>
    <w:lvl w:ilvl="0" w:tplc="4866DFE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2BC71B4"/>
    <w:multiLevelType w:val="hybridMultilevel"/>
    <w:tmpl w:val="143C9054"/>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8">
    <w:nsid w:val="15BF05A4"/>
    <w:multiLevelType w:val="multilevel"/>
    <w:tmpl w:val="37AC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E91AC2"/>
    <w:multiLevelType w:val="multilevel"/>
    <w:tmpl w:val="65F86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C240F9"/>
    <w:multiLevelType w:val="multilevel"/>
    <w:tmpl w:val="AB78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BC7E74"/>
    <w:multiLevelType w:val="multilevel"/>
    <w:tmpl w:val="0EF8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240F8B"/>
    <w:multiLevelType w:val="hybridMultilevel"/>
    <w:tmpl w:val="27F8B516"/>
    <w:lvl w:ilvl="0" w:tplc="BF8CFE52">
      <w:start w:val="1"/>
      <w:numFmt w:val="decimal"/>
      <w:lvlText w:val="%1."/>
      <w:lvlJc w:val="left"/>
      <w:pPr>
        <w:ind w:left="2520"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13">
    <w:nsid w:val="44DD1216"/>
    <w:multiLevelType w:val="hybridMultilevel"/>
    <w:tmpl w:val="27F8B516"/>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14">
    <w:nsid w:val="47846590"/>
    <w:multiLevelType w:val="hybridMultilevel"/>
    <w:tmpl w:val="43AA3668"/>
    <w:lvl w:ilvl="0" w:tplc="8514BD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7FE1443"/>
    <w:multiLevelType w:val="multilevel"/>
    <w:tmpl w:val="F4EA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9D0063"/>
    <w:multiLevelType w:val="multilevel"/>
    <w:tmpl w:val="0824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BE6AD7"/>
    <w:multiLevelType w:val="multilevel"/>
    <w:tmpl w:val="91F291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C256685"/>
    <w:multiLevelType w:val="hybridMultilevel"/>
    <w:tmpl w:val="6E24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A52B3B"/>
    <w:multiLevelType w:val="hybridMultilevel"/>
    <w:tmpl w:val="1EAADC48"/>
    <w:lvl w:ilvl="0" w:tplc="EB64FEC2">
      <w:start w:val="1"/>
      <w:numFmt w:val="decimal"/>
      <w:lvlText w:val="%1."/>
      <w:lvlJc w:val="left"/>
      <w:pPr>
        <w:ind w:left="2520" w:hanging="360"/>
      </w:pPr>
      <w:rPr>
        <w:rFonts w:asciiTheme="minorHAnsi" w:hAnsiTheme="minorHAnsi" w:cstheme="minorBidi" w:hint="default"/>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50341E53"/>
    <w:multiLevelType w:val="hybridMultilevel"/>
    <w:tmpl w:val="18F61BCC"/>
    <w:lvl w:ilvl="0" w:tplc="4CBE745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58CB2C4B"/>
    <w:multiLevelType w:val="multilevel"/>
    <w:tmpl w:val="4A9A4C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921190B"/>
    <w:multiLevelType w:val="multilevel"/>
    <w:tmpl w:val="C5BC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CD7B60"/>
    <w:multiLevelType w:val="multilevel"/>
    <w:tmpl w:val="F5462158"/>
    <w:lvl w:ilvl="0">
      <w:start w:val="1"/>
      <w:numFmt w:val="decimal"/>
      <w:lvlText w:val="%1."/>
      <w:lvlJc w:val="left"/>
      <w:pPr>
        <w:ind w:left="2514" w:hanging="360"/>
      </w:pPr>
      <w:rPr>
        <w:rFonts w:hint="default"/>
      </w:rPr>
    </w:lvl>
    <w:lvl w:ilvl="1">
      <w:start w:val="2"/>
      <w:numFmt w:val="decimal"/>
      <w:isLgl/>
      <w:lvlText w:val="%1.%2"/>
      <w:lvlJc w:val="left"/>
      <w:pPr>
        <w:ind w:left="2514" w:hanging="360"/>
      </w:pPr>
      <w:rPr>
        <w:rFonts w:hint="default"/>
      </w:rPr>
    </w:lvl>
    <w:lvl w:ilvl="2">
      <w:start w:val="1"/>
      <w:numFmt w:val="decimal"/>
      <w:isLgl/>
      <w:lvlText w:val="%1.%2.%3"/>
      <w:lvlJc w:val="left"/>
      <w:pPr>
        <w:ind w:left="2874" w:hanging="720"/>
      </w:pPr>
      <w:rPr>
        <w:rFonts w:hint="default"/>
      </w:rPr>
    </w:lvl>
    <w:lvl w:ilvl="3">
      <w:start w:val="1"/>
      <w:numFmt w:val="decimal"/>
      <w:isLgl/>
      <w:lvlText w:val="%1.%2.%3.%4"/>
      <w:lvlJc w:val="left"/>
      <w:pPr>
        <w:ind w:left="2874" w:hanging="720"/>
      </w:pPr>
      <w:rPr>
        <w:rFonts w:hint="default"/>
      </w:rPr>
    </w:lvl>
    <w:lvl w:ilvl="4">
      <w:start w:val="1"/>
      <w:numFmt w:val="decimal"/>
      <w:isLgl/>
      <w:lvlText w:val="%1.%2.%3.%4.%5"/>
      <w:lvlJc w:val="left"/>
      <w:pPr>
        <w:ind w:left="3234" w:hanging="1080"/>
      </w:pPr>
      <w:rPr>
        <w:rFonts w:hint="default"/>
      </w:rPr>
    </w:lvl>
    <w:lvl w:ilvl="5">
      <w:start w:val="1"/>
      <w:numFmt w:val="decimal"/>
      <w:isLgl/>
      <w:lvlText w:val="%1.%2.%3.%4.%5.%6"/>
      <w:lvlJc w:val="left"/>
      <w:pPr>
        <w:ind w:left="3234" w:hanging="108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3594" w:hanging="1440"/>
      </w:pPr>
      <w:rPr>
        <w:rFonts w:hint="default"/>
      </w:rPr>
    </w:lvl>
    <w:lvl w:ilvl="8">
      <w:start w:val="1"/>
      <w:numFmt w:val="decimal"/>
      <w:isLgl/>
      <w:lvlText w:val="%1.%2.%3.%4.%5.%6.%7.%8.%9"/>
      <w:lvlJc w:val="left"/>
      <w:pPr>
        <w:ind w:left="3954" w:hanging="1800"/>
      </w:pPr>
      <w:rPr>
        <w:rFonts w:hint="default"/>
      </w:rPr>
    </w:lvl>
  </w:abstractNum>
  <w:abstractNum w:abstractNumId="24">
    <w:nsid w:val="5DAE1F48"/>
    <w:multiLevelType w:val="hybridMultilevel"/>
    <w:tmpl w:val="A9801A7E"/>
    <w:lvl w:ilvl="0" w:tplc="8B7E09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640977B1"/>
    <w:multiLevelType w:val="multilevel"/>
    <w:tmpl w:val="5008CEDC"/>
    <w:lvl w:ilvl="0">
      <w:start w:val="1"/>
      <w:numFmt w:val="decimal"/>
      <w:lvlText w:val="%1."/>
      <w:lvlJc w:val="left"/>
      <w:pPr>
        <w:ind w:left="720" w:hanging="360"/>
      </w:pPr>
      <w:rPr>
        <w:rFonts w:hint="default"/>
      </w:rPr>
    </w:lvl>
    <w:lvl w:ilvl="1">
      <w:start w:val="1"/>
      <w:numFmt w:val="decimal"/>
      <w:isLgl/>
      <w:lvlText w:val="%1.%2"/>
      <w:lvlJc w:val="left"/>
      <w:pPr>
        <w:ind w:left="1320" w:hanging="540"/>
      </w:pPr>
      <w:rPr>
        <w:rFonts w:hint="default"/>
      </w:rPr>
    </w:lvl>
    <w:lvl w:ilvl="2">
      <w:start w:val="8"/>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26">
    <w:nsid w:val="66010C59"/>
    <w:multiLevelType w:val="hybridMultilevel"/>
    <w:tmpl w:val="C3A06F8C"/>
    <w:lvl w:ilvl="0" w:tplc="19B82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957711"/>
    <w:multiLevelType w:val="hybridMultilevel"/>
    <w:tmpl w:val="ADD8B1C8"/>
    <w:lvl w:ilvl="0" w:tplc="BF8CFE52">
      <w:start w:val="1"/>
      <w:numFmt w:val="decimal"/>
      <w:lvlText w:val="%1."/>
      <w:lvlJc w:val="left"/>
      <w:pPr>
        <w:ind w:left="2514"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abstractNum w:abstractNumId="28">
    <w:nsid w:val="68EF69F2"/>
    <w:multiLevelType w:val="multilevel"/>
    <w:tmpl w:val="710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B5785B"/>
    <w:multiLevelType w:val="hybridMultilevel"/>
    <w:tmpl w:val="83DE597E"/>
    <w:lvl w:ilvl="0" w:tplc="98021EEC">
      <w:start w:val="1"/>
      <w:numFmt w:val="decimal"/>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0">
    <w:nsid w:val="795B5978"/>
    <w:multiLevelType w:val="hybridMultilevel"/>
    <w:tmpl w:val="E40AFE68"/>
    <w:lvl w:ilvl="0" w:tplc="F11C6C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79CE1FCA"/>
    <w:multiLevelType w:val="multilevel"/>
    <w:tmpl w:val="714840F0"/>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7A420D20"/>
    <w:multiLevelType w:val="hybridMultilevel"/>
    <w:tmpl w:val="615694B2"/>
    <w:lvl w:ilvl="0" w:tplc="C6B6C800">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3">
    <w:nsid w:val="7CC141A5"/>
    <w:multiLevelType w:val="hybridMultilevel"/>
    <w:tmpl w:val="27F8B516"/>
    <w:lvl w:ilvl="0" w:tplc="BF8CFE52">
      <w:start w:val="1"/>
      <w:numFmt w:val="decimal"/>
      <w:lvlText w:val="%1."/>
      <w:lvlJc w:val="left"/>
      <w:pPr>
        <w:ind w:left="2520" w:hanging="360"/>
      </w:pPr>
      <w:rPr>
        <w:rFonts w:hint="default"/>
      </w:rPr>
    </w:lvl>
    <w:lvl w:ilvl="1" w:tplc="04090019" w:tentative="1">
      <w:start w:val="1"/>
      <w:numFmt w:val="lowerLetter"/>
      <w:lvlText w:val="%2."/>
      <w:lvlJc w:val="left"/>
      <w:pPr>
        <w:ind w:left="3234" w:hanging="360"/>
      </w:pPr>
    </w:lvl>
    <w:lvl w:ilvl="2" w:tplc="0409001B" w:tentative="1">
      <w:start w:val="1"/>
      <w:numFmt w:val="lowerRoman"/>
      <w:lvlText w:val="%3."/>
      <w:lvlJc w:val="right"/>
      <w:pPr>
        <w:ind w:left="3954" w:hanging="180"/>
      </w:pPr>
    </w:lvl>
    <w:lvl w:ilvl="3" w:tplc="0409000F" w:tentative="1">
      <w:start w:val="1"/>
      <w:numFmt w:val="decimal"/>
      <w:lvlText w:val="%4."/>
      <w:lvlJc w:val="left"/>
      <w:pPr>
        <w:ind w:left="4674" w:hanging="360"/>
      </w:pPr>
    </w:lvl>
    <w:lvl w:ilvl="4" w:tplc="04090019" w:tentative="1">
      <w:start w:val="1"/>
      <w:numFmt w:val="lowerLetter"/>
      <w:lvlText w:val="%5."/>
      <w:lvlJc w:val="left"/>
      <w:pPr>
        <w:ind w:left="5394" w:hanging="360"/>
      </w:pPr>
    </w:lvl>
    <w:lvl w:ilvl="5" w:tplc="0409001B" w:tentative="1">
      <w:start w:val="1"/>
      <w:numFmt w:val="lowerRoman"/>
      <w:lvlText w:val="%6."/>
      <w:lvlJc w:val="right"/>
      <w:pPr>
        <w:ind w:left="6114" w:hanging="180"/>
      </w:pPr>
    </w:lvl>
    <w:lvl w:ilvl="6" w:tplc="0409000F" w:tentative="1">
      <w:start w:val="1"/>
      <w:numFmt w:val="decimal"/>
      <w:lvlText w:val="%7."/>
      <w:lvlJc w:val="left"/>
      <w:pPr>
        <w:ind w:left="6834" w:hanging="360"/>
      </w:pPr>
    </w:lvl>
    <w:lvl w:ilvl="7" w:tplc="04090019" w:tentative="1">
      <w:start w:val="1"/>
      <w:numFmt w:val="lowerLetter"/>
      <w:lvlText w:val="%8."/>
      <w:lvlJc w:val="left"/>
      <w:pPr>
        <w:ind w:left="7554" w:hanging="360"/>
      </w:pPr>
    </w:lvl>
    <w:lvl w:ilvl="8" w:tplc="0409001B" w:tentative="1">
      <w:start w:val="1"/>
      <w:numFmt w:val="lowerRoman"/>
      <w:lvlText w:val="%9."/>
      <w:lvlJc w:val="right"/>
      <w:pPr>
        <w:ind w:left="8274" w:hanging="180"/>
      </w:pPr>
    </w:lvl>
  </w:abstractNum>
  <w:num w:numId="1">
    <w:abstractNumId w:val="28"/>
  </w:num>
  <w:num w:numId="2">
    <w:abstractNumId w:val="21"/>
  </w:num>
  <w:num w:numId="3">
    <w:abstractNumId w:val="5"/>
  </w:num>
  <w:num w:numId="4">
    <w:abstractNumId w:val="15"/>
  </w:num>
  <w:num w:numId="5">
    <w:abstractNumId w:val="9"/>
  </w:num>
  <w:num w:numId="6">
    <w:abstractNumId w:val="22"/>
  </w:num>
  <w:num w:numId="7">
    <w:abstractNumId w:val="8"/>
  </w:num>
  <w:num w:numId="8">
    <w:abstractNumId w:val="11"/>
  </w:num>
  <w:num w:numId="9">
    <w:abstractNumId w:val="10"/>
  </w:num>
  <w:num w:numId="10">
    <w:abstractNumId w:val="16"/>
  </w:num>
  <w:num w:numId="11">
    <w:abstractNumId w:val="4"/>
  </w:num>
  <w:num w:numId="12">
    <w:abstractNumId w:val="32"/>
  </w:num>
  <w:num w:numId="13">
    <w:abstractNumId w:val="31"/>
  </w:num>
  <w:num w:numId="14">
    <w:abstractNumId w:val="0"/>
  </w:num>
  <w:num w:numId="15">
    <w:abstractNumId w:val="1"/>
  </w:num>
  <w:num w:numId="16">
    <w:abstractNumId w:val="2"/>
  </w:num>
  <w:num w:numId="17">
    <w:abstractNumId w:val="3"/>
  </w:num>
  <w:num w:numId="18">
    <w:abstractNumId w:val="29"/>
  </w:num>
  <w:num w:numId="19">
    <w:abstractNumId w:val="23"/>
  </w:num>
  <w:num w:numId="20">
    <w:abstractNumId w:val="14"/>
  </w:num>
  <w:num w:numId="21">
    <w:abstractNumId w:val="13"/>
  </w:num>
  <w:num w:numId="22">
    <w:abstractNumId w:val="24"/>
  </w:num>
  <w:num w:numId="23">
    <w:abstractNumId w:val="33"/>
  </w:num>
  <w:num w:numId="24">
    <w:abstractNumId w:val="12"/>
  </w:num>
  <w:num w:numId="25">
    <w:abstractNumId w:val="27"/>
  </w:num>
  <w:num w:numId="26">
    <w:abstractNumId w:val="7"/>
  </w:num>
  <w:num w:numId="27">
    <w:abstractNumId w:val="19"/>
  </w:num>
  <w:num w:numId="28">
    <w:abstractNumId w:val="30"/>
  </w:num>
  <w:num w:numId="29">
    <w:abstractNumId w:val="6"/>
  </w:num>
  <w:num w:numId="30">
    <w:abstractNumId w:val="20"/>
  </w:num>
  <w:num w:numId="31">
    <w:abstractNumId w:val="17"/>
  </w:num>
  <w:num w:numId="32">
    <w:abstractNumId w:val="25"/>
  </w:num>
  <w:num w:numId="33">
    <w:abstractNumId w:val="26"/>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8C7FC1"/>
    <w:rsid w:val="00015CD1"/>
    <w:rsid w:val="000403D3"/>
    <w:rsid w:val="00054BDC"/>
    <w:rsid w:val="00063146"/>
    <w:rsid w:val="00070B36"/>
    <w:rsid w:val="0009759D"/>
    <w:rsid w:val="00097E4F"/>
    <w:rsid w:val="0012738A"/>
    <w:rsid w:val="00143932"/>
    <w:rsid w:val="00157D4B"/>
    <w:rsid w:val="0017381D"/>
    <w:rsid w:val="0018132E"/>
    <w:rsid w:val="00192E86"/>
    <w:rsid w:val="001931C2"/>
    <w:rsid w:val="001B4309"/>
    <w:rsid w:val="001D3D53"/>
    <w:rsid w:val="001E2721"/>
    <w:rsid w:val="00210AD3"/>
    <w:rsid w:val="00212E8C"/>
    <w:rsid w:val="00236ABA"/>
    <w:rsid w:val="002651E1"/>
    <w:rsid w:val="002C1BC4"/>
    <w:rsid w:val="002E633C"/>
    <w:rsid w:val="003265A6"/>
    <w:rsid w:val="003567FF"/>
    <w:rsid w:val="00377D68"/>
    <w:rsid w:val="003C0430"/>
    <w:rsid w:val="00455BB2"/>
    <w:rsid w:val="0046618A"/>
    <w:rsid w:val="004809AD"/>
    <w:rsid w:val="004A08D8"/>
    <w:rsid w:val="004A6DC0"/>
    <w:rsid w:val="004F60D9"/>
    <w:rsid w:val="00505A3F"/>
    <w:rsid w:val="00590FD2"/>
    <w:rsid w:val="005D0CDA"/>
    <w:rsid w:val="0062248A"/>
    <w:rsid w:val="006448C9"/>
    <w:rsid w:val="00644D4B"/>
    <w:rsid w:val="00647720"/>
    <w:rsid w:val="0067040A"/>
    <w:rsid w:val="006847E8"/>
    <w:rsid w:val="006A529D"/>
    <w:rsid w:val="006D4E27"/>
    <w:rsid w:val="006D74EE"/>
    <w:rsid w:val="006E2C6F"/>
    <w:rsid w:val="00705045"/>
    <w:rsid w:val="007E0809"/>
    <w:rsid w:val="007E70BA"/>
    <w:rsid w:val="007F0D88"/>
    <w:rsid w:val="007F2002"/>
    <w:rsid w:val="007F2979"/>
    <w:rsid w:val="008002D8"/>
    <w:rsid w:val="0081582B"/>
    <w:rsid w:val="00843967"/>
    <w:rsid w:val="00847A9D"/>
    <w:rsid w:val="00857E68"/>
    <w:rsid w:val="008C7FC1"/>
    <w:rsid w:val="008E4A0E"/>
    <w:rsid w:val="00902540"/>
    <w:rsid w:val="009074BC"/>
    <w:rsid w:val="00914E54"/>
    <w:rsid w:val="00923BE7"/>
    <w:rsid w:val="00942262"/>
    <w:rsid w:val="00952ED3"/>
    <w:rsid w:val="0098405C"/>
    <w:rsid w:val="009C0176"/>
    <w:rsid w:val="009C3B9E"/>
    <w:rsid w:val="009C6970"/>
    <w:rsid w:val="00A97465"/>
    <w:rsid w:val="00AC210F"/>
    <w:rsid w:val="00AC4D87"/>
    <w:rsid w:val="00AC55A4"/>
    <w:rsid w:val="00AE0D65"/>
    <w:rsid w:val="00B163AB"/>
    <w:rsid w:val="00B60696"/>
    <w:rsid w:val="00B62C89"/>
    <w:rsid w:val="00B90A27"/>
    <w:rsid w:val="00BD394B"/>
    <w:rsid w:val="00BF42D6"/>
    <w:rsid w:val="00C135FC"/>
    <w:rsid w:val="00C46143"/>
    <w:rsid w:val="00C735BB"/>
    <w:rsid w:val="00C75419"/>
    <w:rsid w:val="00C8599D"/>
    <w:rsid w:val="00CB2D4D"/>
    <w:rsid w:val="00D1078C"/>
    <w:rsid w:val="00D123C8"/>
    <w:rsid w:val="00DD7E6C"/>
    <w:rsid w:val="00DF76F4"/>
    <w:rsid w:val="00E25004"/>
    <w:rsid w:val="00E519C0"/>
    <w:rsid w:val="00E7521E"/>
    <w:rsid w:val="00E76128"/>
    <w:rsid w:val="00EF650C"/>
    <w:rsid w:val="00F0118D"/>
    <w:rsid w:val="00F27D2F"/>
    <w:rsid w:val="00F5780F"/>
    <w:rsid w:val="00F64DB1"/>
    <w:rsid w:val="00F918C2"/>
    <w:rsid w:val="00FD32A2"/>
    <w:rsid w:val="00FF14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450"/>
  </w:style>
  <w:style w:type="paragraph" w:styleId="Heading2">
    <w:name w:val="heading 2"/>
    <w:basedOn w:val="Normal"/>
    <w:next w:val="Normal"/>
    <w:link w:val="Heading2Char"/>
    <w:uiPriority w:val="9"/>
    <w:semiHidden/>
    <w:unhideWhenUsed/>
    <w:qFormat/>
    <w:rsid w:val="008C7F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C7F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7F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FC1"/>
    <w:rPr>
      <w:color w:val="0000FF"/>
      <w:u w:val="single"/>
    </w:rPr>
  </w:style>
  <w:style w:type="character" w:customStyle="1" w:styleId="apple-converted-space">
    <w:name w:val="apple-converted-space"/>
    <w:basedOn w:val="DefaultParagraphFont"/>
    <w:rsid w:val="008C7FC1"/>
  </w:style>
  <w:style w:type="paragraph" w:styleId="ListParagraph">
    <w:name w:val="List Paragraph"/>
    <w:basedOn w:val="Normal"/>
    <w:uiPriority w:val="34"/>
    <w:qFormat/>
    <w:rsid w:val="008C7FC1"/>
    <w:pPr>
      <w:ind w:left="720"/>
      <w:contextualSpacing/>
    </w:pPr>
  </w:style>
  <w:style w:type="character" w:customStyle="1" w:styleId="Heading3Char">
    <w:name w:val="Heading 3 Char"/>
    <w:basedOn w:val="DefaultParagraphFont"/>
    <w:link w:val="Heading3"/>
    <w:uiPriority w:val="9"/>
    <w:rsid w:val="008C7FC1"/>
    <w:rPr>
      <w:rFonts w:ascii="Times New Roman" w:eastAsia="Times New Roman" w:hAnsi="Times New Roman" w:cs="Times New Roman"/>
      <w:b/>
      <w:bCs/>
      <w:sz w:val="27"/>
      <w:szCs w:val="27"/>
    </w:rPr>
  </w:style>
  <w:style w:type="character" w:customStyle="1" w:styleId="mw-headline">
    <w:name w:val="mw-headline"/>
    <w:basedOn w:val="DefaultParagraphFont"/>
    <w:rsid w:val="008C7FC1"/>
  </w:style>
  <w:style w:type="character" w:customStyle="1" w:styleId="mw-editsection">
    <w:name w:val="mw-editsection"/>
    <w:basedOn w:val="DefaultParagraphFont"/>
    <w:rsid w:val="008C7FC1"/>
  </w:style>
  <w:style w:type="character" w:customStyle="1" w:styleId="mw-editsection-bracket">
    <w:name w:val="mw-editsection-bracket"/>
    <w:basedOn w:val="DefaultParagraphFont"/>
    <w:rsid w:val="008C7FC1"/>
  </w:style>
  <w:style w:type="character" w:customStyle="1" w:styleId="Heading2Char">
    <w:name w:val="Heading 2 Char"/>
    <w:basedOn w:val="DefaultParagraphFont"/>
    <w:link w:val="Heading2"/>
    <w:uiPriority w:val="9"/>
    <w:semiHidden/>
    <w:rsid w:val="008C7FC1"/>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8C7FC1"/>
  </w:style>
  <w:style w:type="character" w:customStyle="1" w:styleId="tocnumber">
    <w:name w:val="tocnumber"/>
    <w:basedOn w:val="DefaultParagraphFont"/>
    <w:rsid w:val="008C7FC1"/>
  </w:style>
  <w:style w:type="character" w:customStyle="1" w:styleId="toctext">
    <w:name w:val="toctext"/>
    <w:basedOn w:val="DefaultParagraphFont"/>
    <w:rsid w:val="008C7FC1"/>
  </w:style>
  <w:style w:type="character" w:customStyle="1" w:styleId="hvr">
    <w:name w:val="hvr"/>
    <w:basedOn w:val="DefaultParagraphFont"/>
    <w:rsid w:val="004F60D9"/>
  </w:style>
  <w:style w:type="character" w:customStyle="1" w:styleId="illustration">
    <w:name w:val="illustration"/>
    <w:basedOn w:val="DefaultParagraphFont"/>
    <w:rsid w:val="004F60D9"/>
  </w:style>
  <w:style w:type="character" w:customStyle="1" w:styleId="mw-cite-backlink">
    <w:name w:val="mw-cite-backlink"/>
    <w:basedOn w:val="DefaultParagraphFont"/>
    <w:rsid w:val="004F60D9"/>
  </w:style>
  <w:style w:type="character" w:customStyle="1" w:styleId="cite-accessibility-label">
    <w:name w:val="cite-accessibility-label"/>
    <w:basedOn w:val="DefaultParagraphFont"/>
    <w:rsid w:val="004F60D9"/>
  </w:style>
  <w:style w:type="character" w:customStyle="1" w:styleId="reference-text">
    <w:name w:val="reference-text"/>
    <w:basedOn w:val="DefaultParagraphFont"/>
    <w:rsid w:val="004F60D9"/>
  </w:style>
  <w:style w:type="character" w:styleId="HTMLCite">
    <w:name w:val="HTML Cite"/>
    <w:basedOn w:val="DefaultParagraphFont"/>
    <w:uiPriority w:val="99"/>
    <w:semiHidden/>
    <w:unhideWhenUsed/>
    <w:rsid w:val="004F60D9"/>
    <w:rPr>
      <w:i/>
      <w:iCs/>
    </w:rPr>
  </w:style>
  <w:style w:type="character" w:customStyle="1" w:styleId="reference-accessdate">
    <w:name w:val="reference-accessdate"/>
    <w:basedOn w:val="DefaultParagraphFont"/>
    <w:rsid w:val="004F60D9"/>
  </w:style>
  <w:style w:type="character" w:customStyle="1" w:styleId="nowrap">
    <w:name w:val="nowrap"/>
    <w:basedOn w:val="DefaultParagraphFont"/>
    <w:rsid w:val="004F60D9"/>
  </w:style>
  <w:style w:type="table" w:styleId="TableGrid">
    <w:name w:val="Table Grid"/>
    <w:basedOn w:val="TableNormal"/>
    <w:uiPriority w:val="59"/>
    <w:rsid w:val="002C1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6448282">
      <w:bodyDiv w:val="1"/>
      <w:marLeft w:val="0"/>
      <w:marRight w:val="0"/>
      <w:marTop w:val="0"/>
      <w:marBottom w:val="0"/>
      <w:divBdr>
        <w:top w:val="none" w:sz="0" w:space="0" w:color="auto"/>
        <w:left w:val="none" w:sz="0" w:space="0" w:color="auto"/>
        <w:bottom w:val="none" w:sz="0" w:space="0" w:color="auto"/>
        <w:right w:val="none" w:sz="0" w:space="0" w:color="auto"/>
      </w:divBdr>
    </w:div>
    <w:div w:id="446047135">
      <w:bodyDiv w:val="1"/>
      <w:marLeft w:val="0"/>
      <w:marRight w:val="0"/>
      <w:marTop w:val="0"/>
      <w:marBottom w:val="0"/>
      <w:divBdr>
        <w:top w:val="none" w:sz="0" w:space="0" w:color="auto"/>
        <w:left w:val="none" w:sz="0" w:space="0" w:color="auto"/>
        <w:bottom w:val="none" w:sz="0" w:space="0" w:color="auto"/>
        <w:right w:val="none" w:sz="0" w:space="0" w:color="auto"/>
      </w:divBdr>
      <w:divsChild>
        <w:div w:id="885140774">
          <w:marLeft w:val="0"/>
          <w:marRight w:val="0"/>
          <w:marTop w:val="72"/>
          <w:marBottom w:val="120"/>
          <w:divBdr>
            <w:top w:val="none" w:sz="0" w:space="0" w:color="auto"/>
            <w:left w:val="none" w:sz="0" w:space="0" w:color="auto"/>
            <w:bottom w:val="none" w:sz="0" w:space="0" w:color="auto"/>
            <w:right w:val="none" w:sz="0" w:space="0" w:color="auto"/>
          </w:divBdr>
        </w:div>
      </w:divsChild>
    </w:div>
    <w:div w:id="489323324">
      <w:bodyDiv w:val="1"/>
      <w:marLeft w:val="0"/>
      <w:marRight w:val="0"/>
      <w:marTop w:val="0"/>
      <w:marBottom w:val="0"/>
      <w:divBdr>
        <w:top w:val="none" w:sz="0" w:space="0" w:color="auto"/>
        <w:left w:val="none" w:sz="0" w:space="0" w:color="auto"/>
        <w:bottom w:val="none" w:sz="0" w:space="0" w:color="auto"/>
        <w:right w:val="none" w:sz="0" w:space="0" w:color="auto"/>
      </w:divBdr>
    </w:div>
    <w:div w:id="1189106048">
      <w:bodyDiv w:val="1"/>
      <w:marLeft w:val="0"/>
      <w:marRight w:val="0"/>
      <w:marTop w:val="0"/>
      <w:marBottom w:val="0"/>
      <w:divBdr>
        <w:top w:val="none" w:sz="0" w:space="0" w:color="auto"/>
        <w:left w:val="none" w:sz="0" w:space="0" w:color="auto"/>
        <w:bottom w:val="none" w:sz="0" w:space="0" w:color="auto"/>
        <w:right w:val="none" w:sz="0" w:space="0" w:color="auto"/>
      </w:divBdr>
    </w:div>
    <w:div w:id="1327902447">
      <w:bodyDiv w:val="1"/>
      <w:marLeft w:val="0"/>
      <w:marRight w:val="0"/>
      <w:marTop w:val="0"/>
      <w:marBottom w:val="0"/>
      <w:divBdr>
        <w:top w:val="none" w:sz="0" w:space="0" w:color="auto"/>
        <w:left w:val="none" w:sz="0" w:space="0" w:color="auto"/>
        <w:bottom w:val="none" w:sz="0" w:space="0" w:color="auto"/>
        <w:right w:val="none" w:sz="0" w:space="0" w:color="auto"/>
      </w:divBdr>
    </w:div>
    <w:div w:id="1487089992">
      <w:bodyDiv w:val="1"/>
      <w:marLeft w:val="0"/>
      <w:marRight w:val="0"/>
      <w:marTop w:val="0"/>
      <w:marBottom w:val="0"/>
      <w:divBdr>
        <w:top w:val="none" w:sz="0" w:space="0" w:color="auto"/>
        <w:left w:val="none" w:sz="0" w:space="0" w:color="auto"/>
        <w:bottom w:val="none" w:sz="0" w:space="0" w:color="auto"/>
        <w:right w:val="none" w:sz="0" w:space="0" w:color="auto"/>
      </w:divBdr>
    </w:div>
    <w:div w:id="1574121301">
      <w:bodyDiv w:val="1"/>
      <w:marLeft w:val="0"/>
      <w:marRight w:val="0"/>
      <w:marTop w:val="0"/>
      <w:marBottom w:val="0"/>
      <w:divBdr>
        <w:top w:val="none" w:sz="0" w:space="0" w:color="auto"/>
        <w:left w:val="none" w:sz="0" w:space="0" w:color="auto"/>
        <w:bottom w:val="none" w:sz="0" w:space="0" w:color="auto"/>
        <w:right w:val="none" w:sz="0" w:space="0" w:color="auto"/>
      </w:divBdr>
    </w:div>
    <w:div w:id="1686203382">
      <w:bodyDiv w:val="1"/>
      <w:marLeft w:val="0"/>
      <w:marRight w:val="0"/>
      <w:marTop w:val="0"/>
      <w:marBottom w:val="0"/>
      <w:divBdr>
        <w:top w:val="none" w:sz="0" w:space="0" w:color="auto"/>
        <w:left w:val="none" w:sz="0" w:space="0" w:color="auto"/>
        <w:bottom w:val="none" w:sz="0" w:space="0" w:color="auto"/>
        <w:right w:val="none" w:sz="0" w:space="0" w:color="auto"/>
      </w:divBdr>
    </w:div>
    <w:div w:id="1821996037">
      <w:bodyDiv w:val="1"/>
      <w:marLeft w:val="0"/>
      <w:marRight w:val="0"/>
      <w:marTop w:val="0"/>
      <w:marBottom w:val="0"/>
      <w:divBdr>
        <w:top w:val="none" w:sz="0" w:space="0" w:color="auto"/>
        <w:left w:val="none" w:sz="0" w:space="0" w:color="auto"/>
        <w:bottom w:val="none" w:sz="0" w:space="0" w:color="auto"/>
        <w:right w:val="none" w:sz="0" w:space="0" w:color="auto"/>
      </w:divBdr>
    </w:div>
    <w:div w:id="1915970557">
      <w:bodyDiv w:val="1"/>
      <w:marLeft w:val="0"/>
      <w:marRight w:val="0"/>
      <w:marTop w:val="0"/>
      <w:marBottom w:val="0"/>
      <w:divBdr>
        <w:top w:val="none" w:sz="0" w:space="0" w:color="auto"/>
        <w:left w:val="none" w:sz="0" w:space="0" w:color="auto"/>
        <w:bottom w:val="none" w:sz="0" w:space="0" w:color="auto"/>
        <w:right w:val="none" w:sz="0" w:space="0" w:color="auto"/>
      </w:divBdr>
    </w:div>
    <w:div w:id="1932079474">
      <w:bodyDiv w:val="1"/>
      <w:marLeft w:val="0"/>
      <w:marRight w:val="0"/>
      <w:marTop w:val="0"/>
      <w:marBottom w:val="0"/>
      <w:divBdr>
        <w:top w:val="none" w:sz="0" w:space="0" w:color="auto"/>
        <w:left w:val="none" w:sz="0" w:space="0" w:color="auto"/>
        <w:bottom w:val="none" w:sz="0" w:space="0" w:color="auto"/>
        <w:right w:val="none" w:sz="0" w:space="0" w:color="auto"/>
      </w:divBdr>
      <w:divsChild>
        <w:div w:id="151607097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dx.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ptel.ac.in" TargetMode="External"/><Relationship Id="rId5" Type="http://schemas.openxmlformats.org/officeDocument/2006/relationships/hyperlink" Target="http://www.wikipedia.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21</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Suvarna Raju</dc:creator>
  <cp:lastModifiedBy>DELL-9</cp:lastModifiedBy>
  <cp:revision>66</cp:revision>
  <dcterms:created xsi:type="dcterms:W3CDTF">2016-12-14T18:10:00Z</dcterms:created>
  <dcterms:modified xsi:type="dcterms:W3CDTF">2017-02-28T15:53:00Z</dcterms:modified>
</cp:coreProperties>
</file>